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07B" w:rsidRDefault="00E4607B" w:rsidP="00E4607B">
      <w:pPr>
        <w:rPr>
          <w:sz w:val="32"/>
          <w:szCs w:val="32"/>
          <w:u w:val="single"/>
        </w:rPr>
      </w:pPr>
      <w:r>
        <w:rPr>
          <w:sz w:val="32"/>
          <w:szCs w:val="32"/>
          <w:u w:val="single"/>
        </w:rPr>
        <w:t>Charaktere:</w:t>
      </w:r>
    </w:p>
    <w:p w:rsidR="00E4607B" w:rsidRDefault="00E4607B" w:rsidP="00E4607B"/>
    <w:p w:rsidR="00E4607B" w:rsidRDefault="00E4607B" w:rsidP="00E4607B">
      <w:r>
        <w:t>Julius Zagelow - Hauptcharakter</w:t>
      </w:r>
    </w:p>
    <w:p w:rsidR="00E4607B" w:rsidRDefault="00E4607B" w:rsidP="00E4607B">
      <w:r>
        <w:t xml:space="preserve">Stefan Kiehl </w:t>
      </w:r>
      <w:r w:rsidR="00A91415">
        <w:t>-</w:t>
      </w:r>
      <w:r>
        <w:t xml:space="preserve"> Anhänger von der NSDAP</w:t>
      </w:r>
    </w:p>
    <w:p w:rsidR="00E4607B" w:rsidRDefault="00A91415" w:rsidP="00E4607B">
      <w:r>
        <w:t>Lea Teschner - Freundin von Stefan und gegen die NSDAP</w:t>
      </w:r>
    </w:p>
    <w:p w:rsidR="00A91415" w:rsidRDefault="00A91415" w:rsidP="00E4607B">
      <w:r>
        <w:t>Merle Diehm - Anhängerin der NSDAP und steht auf Stefan</w:t>
      </w:r>
    </w:p>
    <w:p w:rsidR="00A91415" w:rsidRDefault="00D6454D" w:rsidP="00A91415">
      <w:r>
        <w:t>Lois</w:t>
      </w:r>
      <w:r w:rsidR="00A91415">
        <w:t xml:space="preserve"> Alamiri -  Anhänger der SPD</w:t>
      </w:r>
    </w:p>
    <w:p w:rsidR="00D6454D" w:rsidRDefault="00D6454D" w:rsidP="00A91415"/>
    <w:p w:rsidR="00D6454D" w:rsidRDefault="00D6454D" w:rsidP="00A91415">
      <w:pPr>
        <w:rPr>
          <w:sz w:val="32"/>
          <w:szCs w:val="32"/>
          <w:u w:val="single"/>
        </w:rPr>
      </w:pPr>
      <w:r w:rsidRPr="00D6454D">
        <w:rPr>
          <w:sz w:val="32"/>
          <w:szCs w:val="32"/>
          <w:u w:val="single"/>
        </w:rPr>
        <w:t>Folge 1</w:t>
      </w:r>
      <w:r>
        <w:rPr>
          <w:sz w:val="32"/>
          <w:szCs w:val="32"/>
          <w:u w:val="single"/>
        </w:rPr>
        <w:t>:</w:t>
      </w:r>
    </w:p>
    <w:p w:rsidR="00D6454D" w:rsidRDefault="00D6454D" w:rsidP="00A91415"/>
    <w:p w:rsidR="00D6454D" w:rsidRDefault="00D6454D" w:rsidP="008C569F">
      <w:r>
        <w:t>Wir befinden uns im Jahr 1930 k</w:t>
      </w:r>
      <w:r w:rsidR="008C569F">
        <w:t xml:space="preserve">urz nach den Goldenen Zwanzigern. Julius Zagelow ahnte schon, dass etwas Schlimmes passieren wird. Er wusste, dass Hitler nicht gut für die Bevölkerung sein würde. Er würde alles tun, damit Hitler nicht an die Macht kommt. </w:t>
      </w:r>
    </w:p>
    <w:p w:rsidR="008C569F" w:rsidRDefault="008C569F" w:rsidP="008C569F"/>
    <w:p w:rsidR="008C569F" w:rsidRDefault="008C569F" w:rsidP="008C569F">
      <w:pPr>
        <w:rPr>
          <w:sz w:val="32"/>
          <w:szCs w:val="32"/>
          <w:u w:val="single"/>
          <w:lang w:bidi="he-IL"/>
        </w:rPr>
      </w:pPr>
      <w:r>
        <w:rPr>
          <w:sz w:val="32"/>
          <w:szCs w:val="32"/>
          <w:u w:val="single"/>
          <w:lang w:bidi="he-IL"/>
        </w:rPr>
        <w:t>Folge 2:</w:t>
      </w:r>
    </w:p>
    <w:p w:rsidR="008C569F" w:rsidRDefault="008C569F" w:rsidP="008C569F">
      <w:pPr>
        <w:rPr>
          <w:lang w:bidi="he-IL"/>
        </w:rPr>
      </w:pPr>
    </w:p>
    <w:p w:rsidR="008C569F" w:rsidRDefault="008C569F" w:rsidP="008C569F">
      <w:pPr>
        <w:rPr>
          <w:lang w:bidi="he-IL"/>
        </w:rPr>
      </w:pPr>
      <w:r>
        <w:rPr>
          <w:lang w:bidi="he-IL"/>
        </w:rPr>
        <w:t>Bisher war sein Leben sehr entspannt und seine Freunde wussten noch nicht, dass er Jude war. Dies wurde aber bald geändert. Al</w:t>
      </w:r>
      <w:r w:rsidR="000A517B">
        <w:rPr>
          <w:lang w:bidi="he-IL"/>
        </w:rPr>
        <w:t xml:space="preserve">s Hitler dann an die Macht kam änderte sich Julius Leben dramatisch. Sein bester Freund Stefan fängt an Hitlers Partei, die NSDAP zu unterstützen und stellt sich gegen Julius. Als er dann noch als Jude markiert worden ist, war Stefan auf einmal sein Gegner. Lea, die Freundin von Stefan, versuchte nach wie vor die Freundschaft seines Mannes mit Julius am Laufen zu halten und pflegte ihre Freundschaft mit Julius. </w:t>
      </w:r>
    </w:p>
    <w:p w:rsidR="000A517B" w:rsidRDefault="000A517B" w:rsidP="008C569F">
      <w:pPr>
        <w:rPr>
          <w:lang w:bidi="he-IL"/>
        </w:rPr>
      </w:pPr>
    </w:p>
    <w:p w:rsidR="000A517B" w:rsidRDefault="000A517B" w:rsidP="008C569F">
      <w:pPr>
        <w:rPr>
          <w:sz w:val="32"/>
          <w:szCs w:val="32"/>
          <w:u w:val="single"/>
          <w:lang w:bidi="he-IL"/>
        </w:rPr>
      </w:pPr>
      <w:r>
        <w:rPr>
          <w:sz w:val="32"/>
          <w:szCs w:val="32"/>
          <w:u w:val="single"/>
          <w:lang w:bidi="he-IL"/>
        </w:rPr>
        <w:t>Folge 3:</w:t>
      </w:r>
    </w:p>
    <w:p w:rsidR="000A517B" w:rsidRDefault="000A517B" w:rsidP="008C569F">
      <w:pPr>
        <w:rPr>
          <w:sz w:val="32"/>
          <w:szCs w:val="32"/>
          <w:u w:val="single"/>
          <w:lang w:bidi="he-IL"/>
        </w:rPr>
      </w:pPr>
    </w:p>
    <w:p w:rsidR="00951EF1" w:rsidRDefault="000A517B" w:rsidP="008C569F">
      <w:pPr>
        <w:rPr>
          <w:lang w:bidi="he-IL"/>
        </w:rPr>
      </w:pPr>
      <w:r>
        <w:rPr>
          <w:lang w:bidi="he-IL"/>
        </w:rPr>
        <w:t>Merle Diehm, eine der wenigen Frauen in der NSDAP, war stark engagiert ihren Ruf am laufen zu halten und machte alle Ausländer stark an und machte besonders Julius ein schweres Leben. Lea half Julius heimlich und versuchte ihn vor ihrem Freund zu beschützen. Lois Alamiri, einer der</w:t>
      </w:r>
      <w:r w:rsidR="00951EF1">
        <w:rPr>
          <w:lang w:bidi="he-IL"/>
        </w:rPr>
        <w:t xml:space="preserve"> Anhänger</w:t>
      </w:r>
      <w:r>
        <w:rPr>
          <w:lang w:bidi="he-IL"/>
        </w:rPr>
        <w:t xml:space="preserve"> </w:t>
      </w:r>
      <w:r w:rsidR="00951EF1">
        <w:rPr>
          <w:lang w:bidi="he-IL"/>
        </w:rPr>
        <w:t xml:space="preserve">linken Parteien, rief öfters auf zu einem Putsch gegen Hitler und gewann ein paar Anhänger. Mit diesen kann er jedoch Hitler nicht stürzen. </w:t>
      </w:r>
    </w:p>
    <w:p w:rsidR="00951EF1" w:rsidRDefault="00951EF1" w:rsidP="008C569F">
      <w:pPr>
        <w:rPr>
          <w:lang w:bidi="he-IL"/>
        </w:rPr>
      </w:pPr>
    </w:p>
    <w:p w:rsidR="00951EF1" w:rsidRDefault="00951EF1" w:rsidP="008C569F">
      <w:pPr>
        <w:rPr>
          <w:sz w:val="32"/>
          <w:szCs w:val="32"/>
          <w:u w:val="single"/>
          <w:lang w:bidi="he-IL"/>
        </w:rPr>
      </w:pPr>
      <w:r>
        <w:rPr>
          <w:sz w:val="32"/>
          <w:szCs w:val="32"/>
          <w:u w:val="single"/>
          <w:lang w:bidi="he-IL"/>
        </w:rPr>
        <w:t>Folge 4:</w:t>
      </w:r>
    </w:p>
    <w:p w:rsidR="00951EF1" w:rsidRDefault="00951EF1" w:rsidP="008C569F">
      <w:pPr>
        <w:rPr>
          <w:sz w:val="32"/>
          <w:szCs w:val="32"/>
          <w:u w:val="single"/>
          <w:lang w:bidi="he-IL"/>
        </w:rPr>
      </w:pPr>
    </w:p>
    <w:p w:rsidR="000A517B" w:rsidRPr="000A517B" w:rsidRDefault="00951EF1" w:rsidP="008C569F">
      <w:pPr>
        <w:rPr>
          <w:lang w:bidi="he-IL"/>
        </w:rPr>
      </w:pPr>
      <w:r>
        <w:rPr>
          <w:lang w:bidi="he-IL"/>
        </w:rPr>
        <w:t xml:space="preserve">Wir befinden uns in dem Jahr 1939. Hitler hat gerad seine ersten Truppen in Richtung Polen geschickt und greift zum ersten mal an. Der zweite Weltkrieg startet gerade. </w:t>
      </w:r>
      <w:r w:rsidR="0051562D">
        <w:rPr>
          <w:lang w:bidi="he-IL"/>
        </w:rPr>
        <w:t>Bisher kann Julius sich oft verstecken und flüchten. Er hat nun einen Weg gefunden der ganzen Flucht ein Ende zu bereiten. Lea bringt ihn noch zum Bahnhof von wo er erstmal nach Griechenland fährt und von da aus dann ein Schiff nach Senegal nehmen wird. Dies soll ein Neuanfang naach dieser schlimmen Z</w:t>
      </w:r>
      <w:bookmarkStart w:id="0" w:name="_GoBack"/>
      <w:bookmarkEnd w:id="0"/>
      <w:r w:rsidR="0051562D">
        <w:rPr>
          <w:lang w:bidi="he-IL"/>
        </w:rPr>
        <w:t>eit werden.</w:t>
      </w:r>
    </w:p>
    <w:sectPr w:rsidR="000A517B" w:rsidRPr="000A517B" w:rsidSect="004E108E">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1EF1" w:rsidRDefault="00951EF1" w:rsidP="00DC3D67">
      <w:r>
        <w:separator/>
      </w:r>
    </w:p>
  </w:endnote>
  <w:endnote w:type="continuationSeparator" w:id="0">
    <w:p w:rsidR="00951EF1" w:rsidRDefault="00951EF1" w:rsidP="00DC3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1EF1" w:rsidRDefault="00951EF1" w:rsidP="00DC3D67">
      <w:r>
        <w:separator/>
      </w:r>
    </w:p>
  </w:footnote>
  <w:footnote w:type="continuationSeparator" w:id="0">
    <w:p w:rsidR="00951EF1" w:rsidRDefault="00951EF1" w:rsidP="00DC3D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DF66472"/>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3E36282A"/>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B41E802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F29A802C"/>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7C44ABA6"/>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347BD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DCA070"/>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2082F6"/>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7FE888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2E62CC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8B3241F"/>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8E63E4C"/>
    <w:multiLevelType w:val="multilevel"/>
    <w:tmpl w:val="04090023"/>
    <w:styleLink w:val="ArtikelAbschnitt"/>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081674A"/>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D8C2C6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3"/>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2"/>
  </w:num>
  <w:num w:numId="21">
    <w:abstractNumId w:val="17"/>
  </w:num>
  <w:num w:numId="22">
    <w:abstractNumId w:val="11"/>
  </w:num>
  <w:num w:numId="23">
    <w:abstractNumId w:val="25"/>
  </w:num>
  <w:num w:numId="24">
    <w:abstractNumId w:val="19"/>
  </w:num>
  <w:num w:numId="25">
    <w:abstractNumId w:val="24"/>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de-DE" w:vendorID="64" w:dllVersion="131078" w:nlCheck="1" w:checkStyle="0"/>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07B"/>
    <w:rsid w:val="000A517B"/>
    <w:rsid w:val="00260A24"/>
    <w:rsid w:val="004E108E"/>
    <w:rsid w:val="0051562D"/>
    <w:rsid w:val="00645252"/>
    <w:rsid w:val="006D3D74"/>
    <w:rsid w:val="0083569A"/>
    <w:rsid w:val="008C569F"/>
    <w:rsid w:val="0093311A"/>
    <w:rsid w:val="00951EF1"/>
    <w:rsid w:val="00A91415"/>
    <w:rsid w:val="00A9204E"/>
    <w:rsid w:val="00BB74C7"/>
    <w:rsid w:val="00D4518F"/>
    <w:rsid w:val="00D6454D"/>
    <w:rsid w:val="00DC3D67"/>
    <w:rsid w:val="00E4607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E357E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C3D67"/>
    <w:rPr>
      <w:rFonts w:ascii="Calibri" w:hAnsi="Calibri" w:cs="Calibri"/>
    </w:rPr>
  </w:style>
  <w:style w:type="paragraph" w:styleId="berschrift1">
    <w:name w:val="heading 1"/>
    <w:basedOn w:val="Standard"/>
    <w:next w:val="Standard"/>
    <w:link w:val="berschrift1Zchn"/>
    <w:uiPriority w:val="9"/>
    <w:qFormat/>
    <w:rsid w:val="00DC3D67"/>
    <w:pPr>
      <w:keepNext/>
      <w:keepLines/>
      <w:spacing w:before="240"/>
      <w:outlineLvl w:val="0"/>
    </w:pPr>
    <w:rPr>
      <w:rFonts w:ascii="Calibri Light" w:eastAsiaTheme="majorEastAsia" w:hAnsi="Calibri Light" w:cs="Calibri Light"/>
      <w:color w:val="1F4E79" w:themeColor="accent1" w:themeShade="80"/>
      <w:sz w:val="32"/>
      <w:szCs w:val="32"/>
    </w:rPr>
  </w:style>
  <w:style w:type="paragraph" w:styleId="berschrift2">
    <w:name w:val="heading 2"/>
    <w:basedOn w:val="Standard"/>
    <w:next w:val="Standard"/>
    <w:link w:val="berschrift2Zchn"/>
    <w:uiPriority w:val="9"/>
    <w:unhideWhenUsed/>
    <w:qFormat/>
    <w:rsid w:val="00DC3D67"/>
    <w:pPr>
      <w:keepNext/>
      <w:keepLines/>
      <w:spacing w:before="40"/>
      <w:outlineLvl w:val="1"/>
    </w:pPr>
    <w:rPr>
      <w:rFonts w:ascii="Calibri Light" w:eastAsiaTheme="majorEastAsia" w:hAnsi="Calibri Light" w:cs="Calibri Light"/>
      <w:color w:val="1F4E79" w:themeColor="accent1" w:themeShade="80"/>
      <w:sz w:val="26"/>
      <w:szCs w:val="26"/>
    </w:rPr>
  </w:style>
  <w:style w:type="paragraph" w:styleId="berschrift3">
    <w:name w:val="heading 3"/>
    <w:basedOn w:val="Standard"/>
    <w:next w:val="Standard"/>
    <w:link w:val="berschrift3Zchn"/>
    <w:uiPriority w:val="9"/>
    <w:unhideWhenUsed/>
    <w:qFormat/>
    <w:rsid w:val="00DC3D67"/>
    <w:pPr>
      <w:keepNext/>
      <w:keepLines/>
      <w:spacing w:before="40"/>
      <w:outlineLvl w:val="2"/>
    </w:pPr>
    <w:rPr>
      <w:rFonts w:ascii="Calibri Light" w:eastAsiaTheme="majorEastAsia" w:hAnsi="Calibri Light" w:cs="Calibri Light"/>
      <w:color w:val="1F4D78" w:themeColor="accent1" w:themeShade="7F"/>
      <w:sz w:val="24"/>
      <w:szCs w:val="24"/>
    </w:rPr>
  </w:style>
  <w:style w:type="paragraph" w:styleId="berschrift4">
    <w:name w:val="heading 4"/>
    <w:basedOn w:val="Standard"/>
    <w:next w:val="Standard"/>
    <w:link w:val="berschrift4Zchn"/>
    <w:uiPriority w:val="9"/>
    <w:unhideWhenUsed/>
    <w:qFormat/>
    <w:rsid w:val="00DC3D67"/>
    <w:pPr>
      <w:keepNext/>
      <w:keepLines/>
      <w:spacing w:before="40"/>
      <w:outlineLvl w:val="3"/>
    </w:pPr>
    <w:rPr>
      <w:rFonts w:ascii="Calibri Light" w:eastAsiaTheme="majorEastAsia" w:hAnsi="Calibri Light" w:cs="Calibri Light"/>
      <w:i/>
      <w:iCs/>
      <w:color w:val="1F4E79" w:themeColor="accent1" w:themeShade="80"/>
    </w:rPr>
  </w:style>
  <w:style w:type="paragraph" w:styleId="berschrift5">
    <w:name w:val="heading 5"/>
    <w:basedOn w:val="Standard"/>
    <w:next w:val="Standard"/>
    <w:link w:val="berschrift5Zchn"/>
    <w:uiPriority w:val="9"/>
    <w:unhideWhenUsed/>
    <w:qFormat/>
    <w:rsid w:val="00DC3D67"/>
    <w:pPr>
      <w:keepNext/>
      <w:keepLines/>
      <w:spacing w:before="40"/>
      <w:outlineLvl w:val="4"/>
    </w:pPr>
    <w:rPr>
      <w:rFonts w:ascii="Calibri Light" w:eastAsiaTheme="majorEastAsia" w:hAnsi="Calibri Light" w:cs="Calibri Light"/>
      <w:color w:val="1F4E79" w:themeColor="accent1" w:themeShade="80"/>
    </w:rPr>
  </w:style>
  <w:style w:type="paragraph" w:styleId="berschrift6">
    <w:name w:val="heading 6"/>
    <w:basedOn w:val="Standard"/>
    <w:next w:val="Standard"/>
    <w:link w:val="berschrift6Zchn"/>
    <w:uiPriority w:val="9"/>
    <w:unhideWhenUsed/>
    <w:qFormat/>
    <w:rsid w:val="00DC3D67"/>
    <w:pPr>
      <w:keepNext/>
      <w:keepLines/>
      <w:spacing w:before="40"/>
      <w:outlineLvl w:val="5"/>
    </w:pPr>
    <w:rPr>
      <w:rFonts w:ascii="Calibri Light" w:eastAsiaTheme="majorEastAsia" w:hAnsi="Calibri Light" w:cs="Calibri Light"/>
      <w:color w:val="1F4D78" w:themeColor="accent1" w:themeShade="7F"/>
    </w:rPr>
  </w:style>
  <w:style w:type="paragraph" w:styleId="berschrift7">
    <w:name w:val="heading 7"/>
    <w:basedOn w:val="Standard"/>
    <w:next w:val="Standard"/>
    <w:link w:val="berschrift7Zchn"/>
    <w:uiPriority w:val="9"/>
    <w:unhideWhenUsed/>
    <w:qFormat/>
    <w:rsid w:val="00DC3D67"/>
    <w:pPr>
      <w:keepNext/>
      <w:keepLines/>
      <w:spacing w:before="40"/>
      <w:outlineLvl w:val="6"/>
    </w:pPr>
    <w:rPr>
      <w:rFonts w:ascii="Calibri Light" w:eastAsiaTheme="majorEastAsia" w:hAnsi="Calibri Light" w:cs="Calibri Light"/>
      <w:i/>
      <w:iCs/>
      <w:color w:val="1F4D78" w:themeColor="accent1" w:themeShade="7F"/>
    </w:rPr>
  </w:style>
  <w:style w:type="paragraph" w:styleId="berschrift8">
    <w:name w:val="heading 8"/>
    <w:basedOn w:val="Standard"/>
    <w:next w:val="Standard"/>
    <w:link w:val="berschrift8Zchn"/>
    <w:uiPriority w:val="9"/>
    <w:unhideWhenUsed/>
    <w:qFormat/>
    <w:rsid w:val="00DC3D67"/>
    <w:pPr>
      <w:keepNext/>
      <w:keepLines/>
      <w:spacing w:before="40"/>
      <w:outlineLvl w:val="7"/>
    </w:pPr>
    <w:rPr>
      <w:rFonts w:ascii="Calibri Light" w:eastAsiaTheme="majorEastAsia" w:hAnsi="Calibri Light" w:cs="Calibri Light"/>
      <w:color w:val="272727" w:themeColor="text1" w:themeTint="D8"/>
      <w:szCs w:val="21"/>
    </w:rPr>
  </w:style>
  <w:style w:type="paragraph" w:styleId="berschrift9">
    <w:name w:val="heading 9"/>
    <w:basedOn w:val="Standard"/>
    <w:next w:val="Standard"/>
    <w:link w:val="berschrift9Zchn"/>
    <w:uiPriority w:val="9"/>
    <w:unhideWhenUsed/>
    <w:qFormat/>
    <w:rsid w:val="00DC3D67"/>
    <w:pPr>
      <w:keepNext/>
      <w:keepLines/>
      <w:spacing w:before="40"/>
      <w:outlineLvl w:val="8"/>
    </w:pPr>
    <w:rPr>
      <w:rFonts w:ascii="Calibri Light" w:eastAsiaTheme="majorEastAsia" w:hAnsi="Calibri Light" w:cs="Calibri Light"/>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C3D67"/>
    <w:rPr>
      <w:rFonts w:ascii="Calibri Light" w:eastAsiaTheme="majorEastAsia" w:hAnsi="Calibri Light" w:cs="Calibri Light"/>
      <w:color w:val="1F4E79" w:themeColor="accent1" w:themeShade="80"/>
      <w:sz w:val="32"/>
      <w:szCs w:val="32"/>
    </w:rPr>
  </w:style>
  <w:style w:type="character" w:customStyle="1" w:styleId="berschrift2Zchn">
    <w:name w:val="Überschrift 2 Zchn"/>
    <w:basedOn w:val="Absatz-Standardschriftart"/>
    <w:link w:val="berschrift2"/>
    <w:uiPriority w:val="9"/>
    <w:rsid w:val="00DC3D67"/>
    <w:rPr>
      <w:rFonts w:ascii="Calibri Light" w:eastAsiaTheme="majorEastAsia" w:hAnsi="Calibri Light" w:cs="Calibri Light"/>
      <w:color w:val="1F4E79" w:themeColor="accent1" w:themeShade="80"/>
      <w:sz w:val="26"/>
      <w:szCs w:val="26"/>
    </w:rPr>
  </w:style>
  <w:style w:type="character" w:customStyle="1" w:styleId="berschrift3Zchn">
    <w:name w:val="Überschrift 3 Zchn"/>
    <w:basedOn w:val="Absatz-Standardschriftart"/>
    <w:link w:val="berschrift3"/>
    <w:uiPriority w:val="9"/>
    <w:rsid w:val="00DC3D67"/>
    <w:rPr>
      <w:rFonts w:ascii="Calibri Light" w:eastAsiaTheme="majorEastAsia" w:hAnsi="Calibri Light" w:cs="Calibri Light"/>
      <w:color w:val="1F4D78" w:themeColor="accent1" w:themeShade="7F"/>
      <w:sz w:val="24"/>
      <w:szCs w:val="24"/>
    </w:rPr>
  </w:style>
  <w:style w:type="character" w:customStyle="1" w:styleId="berschrift4Zchn">
    <w:name w:val="Überschrift 4 Zchn"/>
    <w:basedOn w:val="Absatz-Standardschriftart"/>
    <w:link w:val="berschrift4"/>
    <w:uiPriority w:val="9"/>
    <w:rsid w:val="00DC3D67"/>
    <w:rPr>
      <w:rFonts w:ascii="Calibri Light" w:eastAsiaTheme="majorEastAsia" w:hAnsi="Calibri Light" w:cs="Calibri Light"/>
      <w:i/>
      <w:iCs/>
      <w:color w:val="1F4E79" w:themeColor="accent1" w:themeShade="80"/>
    </w:rPr>
  </w:style>
  <w:style w:type="character" w:customStyle="1" w:styleId="berschrift5Zchn">
    <w:name w:val="Überschrift 5 Zchn"/>
    <w:basedOn w:val="Absatz-Standardschriftart"/>
    <w:link w:val="berschrift5"/>
    <w:uiPriority w:val="9"/>
    <w:rsid w:val="00DC3D67"/>
    <w:rPr>
      <w:rFonts w:ascii="Calibri Light" w:eastAsiaTheme="majorEastAsia" w:hAnsi="Calibri Light" w:cs="Calibri Light"/>
      <w:color w:val="1F4E79" w:themeColor="accent1" w:themeShade="80"/>
    </w:rPr>
  </w:style>
  <w:style w:type="character" w:customStyle="1" w:styleId="berschrift6Zchn">
    <w:name w:val="Überschrift 6 Zchn"/>
    <w:basedOn w:val="Absatz-Standardschriftart"/>
    <w:link w:val="berschrift6"/>
    <w:uiPriority w:val="9"/>
    <w:rsid w:val="00DC3D67"/>
    <w:rPr>
      <w:rFonts w:ascii="Calibri Light" w:eastAsiaTheme="majorEastAsia" w:hAnsi="Calibri Light" w:cs="Calibri Light"/>
      <w:color w:val="1F4D78" w:themeColor="accent1" w:themeShade="7F"/>
    </w:rPr>
  </w:style>
  <w:style w:type="character" w:customStyle="1" w:styleId="berschrift7Zchn">
    <w:name w:val="Überschrift 7 Zchn"/>
    <w:basedOn w:val="Absatz-Standardschriftart"/>
    <w:link w:val="berschrift7"/>
    <w:uiPriority w:val="9"/>
    <w:rsid w:val="00DC3D67"/>
    <w:rPr>
      <w:rFonts w:ascii="Calibri Light" w:eastAsiaTheme="majorEastAsia" w:hAnsi="Calibri Light" w:cs="Calibri Light"/>
      <w:i/>
      <w:iCs/>
      <w:color w:val="1F4D78" w:themeColor="accent1" w:themeShade="7F"/>
    </w:rPr>
  </w:style>
  <w:style w:type="character" w:customStyle="1" w:styleId="berschrift8Zchn">
    <w:name w:val="Überschrift 8 Zchn"/>
    <w:basedOn w:val="Absatz-Standardschriftart"/>
    <w:link w:val="berschrift8"/>
    <w:uiPriority w:val="9"/>
    <w:rsid w:val="00DC3D67"/>
    <w:rPr>
      <w:rFonts w:ascii="Calibri Light" w:eastAsiaTheme="majorEastAsia" w:hAnsi="Calibri Light" w:cs="Calibri Light"/>
      <w:color w:val="272727" w:themeColor="text1" w:themeTint="D8"/>
      <w:szCs w:val="21"/>
    </w:rPr>
  </w:style>
  <w:style w:type="character" w:customStyle="1" w:styleId="berschrift9Zchn">
    <w:name w:val="Überschrift 9 Zchn"/>
    <w:basedOn w:val="Absatz-Standardschriftart"/>
    <w:link w:val="berschrift9"/>
    <w:uiPriority w:val="9"/>
    <w:rsid w:val="00DC3D67"/>
    <w:rPr>
      <w:rFonts w:ascii="Calibri Light" w:eastAsiaTheme="majorEastAsia" w:hAnsi="Calibri Light" w:cs="Calibri Light"/>
      <w:i/>
      <w:iCs/>
      <w:color w:val="272727" w:themeColor="text1" w:themeTint="D8"/>
      <w:szCs w:val="21"/>
    </w:rPr>
  </w:style>
  <w:style w:type="paragraph" w:styleId="Titel">
    <w:name w:val="Title"/>
    <w:basedOn w:val="Standard"/>
    <w:next w:val="Standard"/>
    <w:link w:val="TitelZchn"/>
    <w:uiPriority w:val="10"/>
    <w:qFormat/>
    <w:rsid w:val="00DC3D67"/>
    <w:pPr>
      <w:contextualSpacing/>
    </w:pPr>
    <w:rPr>
      <w:rFonts w:ascii="Calibri Light" w:eastAsiaTheme="majorEastAsia" w:hAnsi="Calibri Light" w:cs="Calibri Light"/>
      <w:spacing w:val="-10"/>
      <w:kern w:val="28"/>
      <w:sz w:val="56"/>
      <w:szCs w:val="56"/>
    </w:rPr>
  </w:style>
  <w:style w:type="character" w:customStyle="1" w:styleId="TitelZchn">
    <w:name w:val="Titel Zchn"/>
    <w:basedOn w:val="Absatz-Standardschriftart"/>
    <w:link w:val="Titel"/>
    <w:uiPriority w:val="10"/>
    <w:rsid w:val="00DC3D67"/>
    <w:rPr>
      <w:rFonts w:ascii="Calibri Light" w:eastAsiaTheme="majorEastAsia" w:hAnsi="Calibri Light" w:cs="Calibri Light"/>
      <w:spacing w:val="-10"/>
      <w:kern w:val="28"/>
      <w:sz w:val="56"/>
      <w:szCs w:val="56"/>
    </w:rPr>
  </w:style>
  <w:style w:type="paragraph" w:styleId="Untertitel">
    <w:name w:val="Subtitle"/>
    <w:basedOn w:val="Standard"/>
    <w:next w:val="Standard"/>
    <w:link w:val="UntertitelZchn"/>
    <w:uiPriority w:val="11"/>
    <w:qFormat/>
    <w:rsid w:val="00DC3D6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C3D67"/>
    <w:rPr>
      <w:rFonts w:ascii="Calibri" w:eastAsiaTheme="minorEastAsia" w:hAnsi="Calibri" w:cs="Calibri"/>
      <w:color w:val="5A5A5A" w:themeColor="text1" w:themeTint="A5"/>
      <w:spacing w:val="15"/>
    </w:rPr>
  </w:style>
  <w:style w:type="character" w:styleId="SchwacheHervorhebung">
    <w:name w:val="Subtle Emphasis"/>
    <w:basedOn w:val="Absatz-Standardschriftart"/>
    <w:uiPriority w:val="19"/>
    <w:qFormat/>
    <w:rsid w:val="00DC3D67"/>
    <w:rPr>
      <w:rFonts w:ascii="Calibri" w:hAnsi="Calibri" w:cs="Calibri"/>
      <w:i/>
      <w:iCs/>
      <w:color w:val="404040" w:themeColor="text1" w:themeTint="BF"/>
    </w:rPr>
  </w:style>
  <w:style w:type="character" w:styleId="Hervorhebung">
    <w:name w:val="Emphasis"/>
    <w:basedOn w:val="Absatz-Standardschriftart"/>
    <w:uiPriority w:val="20"/>
    <w:qFormat/>
    <w:rsid w:val="00DC3D67"/>
    <w:rPr>
      <w:rFonts w:ascii="Calibri" w:hAnsi="Calibri" w:cs="Calibri"/>
      <w:i/>
      <w:iCs/>
    </w:rPr>
  </w:style>
  <w:style w:type="character" w:styleId="IntensiveHervorhebung">
    <w:name w:val="Intense Emphasis"/>
    <w:basedOn w:val="Absatz-Standardschriftart"/>
    <w:uiPriority w:val="21"/>
    <w:qFormat/>
    <w:rsid w:val="00DC3D67"/>
    <w:rPr>
      <w:rFonts w:ascii="Calibri" w:hAnsi="Calibri" w:cs="Calibri"/>
      <w:i/>
      <w:iCs/>
      <w:color w:val="1F4E79" w:themeColor="accent1" w:themeShade="80"/>
    </w:rPr>
  </w:style>
  <w:style w:type="character" w:styleId="Fett">
    <w:name w:val="Strong"/>
    <w:basedOn w:val="Absatz-Standardschriftart"/>
    <w:uiPriority w:val="22"/>
    <w:qFormat/>
    <w:rsid w:val="00DC3D67"/>
    <w:rPr>
      <w:rFonts w:ascii="Calibri" w:hAnsi="Calibri" w:cs="Calibri"/>
      <w:b/>
      <w:bCs/>
    </w:rPr>
  </w:style>
  <w:style w:type="paragraph" w:styleId="Zitat">
    <w:name w:val="Quote"/>
    <w:basedOn w:val="Standard"/>
    <w:next w:val="Standard"/>
    <w:link w:val="ZitatZchn"/>
    <w:uiPriority w:val="29"/>
    <w:qFormat/>
    <w:rsid w:val="00DC3D6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C3D67"/>
    <w:rPr>
      <w:rFonts w:ascii="Calibri" w:hAnsi="Calibri" w:cs="Calibri"/>
      <w:i/>
      <w:iCs/>
      <w:color w:val="404040" w:themeColor="text1" w:themeTint="BF"/>
    </w:rPr>
  </w:style>
  <w:style w:type="paragraph" w:styleId="IntensivesZitat">
    <w:name w:val="Intense Quote"/>
    <w:basedOn w:val="Standard"/>
    <w:next w:val="Standard"/>
    <w:link w:val="IntensivesZitatZchn"/>
    <w:uiPriority w:val="30"/>
    <w:qFormat/>
    <w:rsid w:val="00DC3D67"/>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ivesZitatZchn">
    <w:name w:val="Intensives Zitat Zchn"/>
    <w:basedOn w:val="Absatz-Standardschriftart"/>
    <w:link w:val="IntensivesZitat"/>
    <w:uiPriority w:val="30"/>
    <w:rsid w:val="00DC3D67"/>
    <w:rPr>
      <w:rFonts w:ascii="Calibri" w:hAnsi="Calibri" w:cs="Calibri"/>
      <w:i/>
      <w:iCs/>
      <w:color w:val="1F4E79" w:themeColor="accent1" w:themeShade="80"/>
    </w:rPr>
  </w:style>
  <w:style w:type="character" w:styleId="SchwacherVerweis">
    <w:name w:val="Subtle Reference"/>
    <w:basedOn w:val="Absatz-Standardschriftart"/>
    <w:uiPriority w:val="31"/>
    <w:qFormat/>
    <w:rsid w:val="00DC3D67"/>
    <w:rPr>
      <w:rFonts w:ascii="Calibri" w:hAnsi="Calibri" w:cs="Calibri"/>
      <w:smallCaps/>
      <w:color w:val="5A5A5A" w:themeColor="text1" w:themeTint="A5"/>
    </w:rPr>
  </w:style>
  <w:style w:type="character" w:styleId="IntensiverVerweis">
    <w:name w:val="Intense Reference"/>
    <w:basedOn w:val="Absatz-Standardschriftart"/>
    <w:uiPriority w:val="32"/>
    <w:qFormat/>
    <w:rsid w:val="00DC3D67"/>
    <w:rPr>
      <w:rFonts w:ascii="Calibri" w:hAnsi="Calibri" w:cs="Calibri"/>
      <w:b/>
      <w:bCs/>
      <w:caps w:val="0"/>
      <w:smallCaps/>
      <w:color w:val="1F4E79" w:themeColor="accent1" w:themeShade="80"/>
      <w:spacing w:val="5"/>
    </w:rPr>
  </w:style>
  <w:style w:type="character" w:styleId="Buchtitel">
    <w:name w:val="Book Title"/>
    <w:basedOn w:val="Absatz-Standardschriftart"/>
    <w:uiPriority w:val="33"/>
    <w:qFormat/>
    <w:rsid w:val="00DC3D67"/>
    <w:rPr>
      <w:rFonts w:ascii="Calibri" w:hAnsi="Calibri" w:cs="Calibri"/>
      <w:b/>
      <w:bCs/>
      <w:i/>
      <w:iCs/>
      <w:spacing w:val="5"/>
    </w:rPr>
  </w:style>
  <w:style w:type="character" w:styleId="Hyperlink">
    <w:name w:val="Hyperlink"/>
    <w:basedOn w:val="Absatz-Standardschriftart"/>
    <w:uiPriority w:val="99"/>
    <w:unhideWhenUsed/>
    <w:rsid w:val="00DC3D67"/>
    <w:rPr>
      <w:rFonts w:ascii="Calibri" w:hAnsi="Calibri" w:cs="Calibri"/>
      <w:color w:val="1F4E79" w:themeColor="accent1" w:themeShade="80"/>
      <w:u w:val="single"/>
    </w:rPr>
  </w:style>
  <w:style w:type="character" w:styleId="BesuchterLink">
    <w:name w:val="FollowedHyperlink"/>
    <w:basedOn w:val="Absatz-Standardschriftart"/>
    <w:uiPriority w:val="99"/>
    <w:unhideWhenUsed/>
    <w:rsid w:val="00DC3D67"/>
    <w:rPr>
      <w:rFonts w:ascii="Calibri" w:hAnsi="Calibri" w:cs="Calibri"/>
      <w:color w:val="954F72" w:themeColor="followedHyperlink"/>
      <w:u w:val="single"/>
    </w:rPr>
  </w:style>
  <w:style w:type="paragraph" w:styleId="Beschriftung">
    <w:name w:val="caption"/>
    <w:basedOn w:val="Standard"/>
    <w:next w:val="Standard"/>
    <w:uiPriority w:val="35"/>
    <w:unhideWhenUsed/>
    <w:qFormat/>
    <w:rsid w:val="00DC3D67"/>
    <w:pPr>
      <w:spacing w:after="200"/>
    </w:pPr>
    <w:rPr>
      <w:i/>
      <w:iCs/>
      <w:color w:val="44546A" w:themeColor="text2"/>
      <w:szCs w:val="18"/>
    </w:rPr>
  </w:style>
  <w:style w:type="paragraph" w:styleId="Sprechblasentext">
    <w:name w:val="Balloon Text"/>
    <w:basedOn w:val="Standard"/>
    <w:link w:val="SprechblasentextZchn"/>
    <w:uiPriority w:val="99"/>
    <w:semiHidden/>
    <w:unhideWhenUsed/>
    <w:rsid w:val="00DC3D67"/>
    <w:rPr>
      <w:rFonts w:ascii="Segoe UI" w:hAnsi="Segoe UI" w:cs="Segoe UI"/>
      <w:szCs w:val="18"/>
    </w:rPr>
  </w:style>
  <w:style w:type="character" w:customStyle="1" w:styleId="SprechblasentextZchn">
    <w:name w:val="Sprechblasentext Zchn"/>
    <w:basedOn w:val="Absatz-Standardschriftart"/>
    <w:link w:val="Sprechblasentext"/>
    <w:uiPriority w:val="99"/>
    <w:semiHidden/>
    <w:rsid w:val="00DC3D67"/>
    <w:rPr>
      <w:rFonts w:ascii="Segoe UI" w:hAnsi="Segoe UI" w:cs="Segoe UI"/>
      <w:szCs w:val="18"/>
    </w:rPr>
  </w:style>
  <w:style w:type="paragraph" w:styleId="Blocktext">
    <w:name w:val="Block Text"/>
    <w:basedOn w:val="Standard"/>
    <w:uiPriority w:val="99"/>
    <w:semiHidden/>
    <w:unhideWhenUsed/>
    <w:rsid w:val="00DC3D67"/>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Textkrper3">
    <w:name w:val="Body Text 3"/>
    <w:basedOn w:val="Standard"/>
    <w:link w:val="Textkrper3Zchn"/>
    <w:uiPriority w:val="99"/>
    <w:semiHidden/>
    <w:unhideWhenUsed/>
    <w:rsid w:val="00DC3D67"/>
    <w:pPr>
      <w:spacing w:after="120"/>
    </w:pPr>
    <w:rPr>
      <w:szCs w:val="16"/>
    </w:rPr>
  </w:style>
  <w:style w:type="character" w:customStyle="1" w:styleId="Textkrper3Zchn">
    <w:name w:val="Textkörper 3 Zchn"/>
    <w:basedOn w:val="Absatz-Standardschriftart"/>
    <w:link w:val="Textkrper3"/>
    <w:uiPriority w:val="99"/>
    <w:semiHidden/>
    <w:rsid w:val="00DC3D67"/>
    <w:rPr>
      <w:rFonts w:ascii="Calibri" w:hAnsi="Calibri" w:cs="Calibri"/>
      <w:szCs w:val="16"/>
    </w:rPr>
  </w:style>
  <w:style w:type="paragraph" w:styleId="Textkrper-Einzug3">
    <w:name w:val="Body Text Indent 3"/>
    <w:basedOn w:val="Standard"/>
    <w:link w:val="Textkrper-Einzug3Zchn"/>
    <w:uiPriority w:val="99"/>
    <w:semiHidden/>
    <w:unhideWhenUsed/>
    <w:rsid w:val="00DC3D67"/>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DC3D67"/>
    <w:rPr>
      <w:rFonts w:ascii="Calibri" w:hAnsi="Calibri" w:cs="Calibri"/>
      <w:szCs w:val="16"/>
    </w:rPr>
  </w:style>
  <w:style w:type="character" w:styleId="Kommentarzeichen">
    <w:name w:val="annotation reference"/>
    <w:basedOn w:val="Absatz-Standardschriftart"/>
    <w:uiPriority w:val="99"/>
    <w:semiHidden/>
    <w:unhideWhenUsed/>
    <w:rsid w:val="00DC3D67"/>
    <w:rPr>
      <w:rFonts w:ascii="Calibri" w:hAnsi="Calibri" w:cs="Calibri"/>
      <w:sz w:val="22"/>
      <w:szCs w:val="16"/>
    </w:rPr>
  </w:style>
  <w:style w:type="paragraph" w:styleId="Kommentartext">
    <w:name w:val="annotation text"/>
    <w:basedOn w:val="Standard"/>
    <w:link w:val="KommentartextZchn"/>
    <w:uiPriority w:val="99"/>
    <w:semiHidden/>
    <w:unhideWhenUsed/>
    <w:rsid w:val="00DC3D67"/>
    <w:rPr>
      <w:szCs w:val="20"/>
    </w:rPr>
  </w:style>
  <w:style w:type="character" w:customStyle="1" w:styleId="KommentartextZchn">
    <w:name w:val="Kommentartext Zchn"/>
    <w:basedOn w:val="Absatz-Standardschriftart"/>
    <w:link w:val="Kommentartext"/>
    <w:uiPriority w:val="99"/>
    <w:semiHidden/>
    <w:rsid w:val="00DC3D67"/>
    <w:rPr>
      <w:rFonts w:ascii="Calibri" w:hAnsi="Calibri" w:cs="Calibri"/>
      <w:szCs w:val="20"/>
    </w:rPr>
  </w:style>
  <w:style w:type="paragraph" w:styleId="Kommentarthema">
    <w:name w:val="annotation subject"/>
    <w:basedOn w:val="Kommentartext"/>
    <w:next w:val="Kommentartext"/>
    <w:link w:val="KommentarthemaZchn"/>
    <w:uiPriority w:val="99"/>
    <w:semiHidden/>
    <w:unhideWhenUsed/>
    <w:rsid w:val="00DC3D67"/>
    <w:rPr>
      <w:b/>
      <w:bCs/>
    </w:rPr>
  </w:style>
  <w:style w:type="character" w:customStyle="1" w:styleId="KommentarthemaZchn">
    <w:name w:val="Kommentarthema Zchn"/>
    <w:basedOn w:val="KommentartextZchn"/>
    <w:link w:val="Kommentarthema"/>
    <w:uiPriority w:val="99"/>
    <w:semiHidden/>
    <w:rsid w:val="00DC3D67"/>
    <w:rPr>
      <w:rFonts w:ascii="Calibri" w:hAnsi="Calibri" w:cs="Calibri"/>
      <w:b/>
      <w:bCs/>
      <w:szCs w:val="20"/>
    </w:rPr>
  </w:style>
  <w:style w:type="paragraph" w:styleId="Dokumentstruktur">
    <w:name w:val="Document Map"/>
    <w:basedOn w:val="Standard"/>
    <w:link w:val="DokumentstrukturZchn"/>
    <w:uiPriority w:val="99"/>
    <w:semiHidden/>
    <w:unhideWhenUsed/>
    <w:rsid w:val="00DC3D67"/>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DC3D67"/>
    <w:rPr>
      <w:rFonts w:ascii="Segoe UI" w:hAnsi="Segoe UI" w:cs="Segoe UI"/>
      <w:szCs w:val="16"/>
    </w:rPr>
  </w:style>
  <w:style w:type="paragraph" w:styleId="Endnotentext">
    <w:name w:val="endnote text"/>
    <w:basedOn w:val="Standard"/>
    <w:link w:val="EndnotentextZchn"/>
    <w:uiPriority w:val="99"/>
    <w:semiHidden/>
    <w:unhideWhenUsed/>
    <w:rsid w:val="00DC3D67"/>
    <w:rPr>
      <w:szCs w:val="20"/>
    </w:rPr>
  </w:style>
  <w:style w:type="character" w:customStyle="1" w:styleId="EndnotentextZchn">
    <w:name w:val="Endnotentext Zchn"/>
    <w:basedOn w:val="Absatz-Standardschriftart"/>
    <w:link w:val="Endnotentext"/>
    <w:uiPriority w:val="99"/>
    <w:semiHidden/>
    <w:rsid w:val="00DC3D67"/>
    <w:rPr>
      <w:rFonts w:ascii="Calibri" w:hAnsi="Calibri" w:cs="Calibri"/>
      <w:szCs w:val="20"/>
    </w:rPr>
  </w:style>
  <w:style w:type="paragraph" w:styleId="Umschlagabsenderadresse">
    <w:name w:val="envelope return"/>
    <w:basedOn w:val="Standard"/>
    <w:uiPriority w:val="99"/>
    <w:semiHidden/>
    <w:unhideWhenUsed/>
    <w:rsid w:val="00DC3D67"/>
    <w:rPr>
      <w:rFonts w:ascii="Calibri Light" w:eastAsiaTheme="majorEastAsia" w:hAnsi="Calibri Light" w:cs="Calibri Light"/>
      <w:szCs w:val="20"/>
    </w:rPr>
  </w:style>
  <w:style w:type="paragraph" w:styleId="Funotentext">
    <w:name w:val="footnote text"/>
    <w:basedOn w:val="Standard"/>
    <w:link w:val="FunotentextZchn"/>
    <w:uiPriority w:val="99"/>
    <w:semiHidden/>
    <w:unhideWhenUsed/>
    <w:rsid w:val="00DC3D67"/>
    <w:rPr>
      <w:szCs w:val="20"/>
    </w:rPr>
  </w:style>
  <w:style w:type="character" w:customStyle="1" w:styleId="FunotentextZchn">
    <w:name w:val="Fußnotentext Zchn"/>
    <w:basedOn w:val="Absatz-Standardschriftart"/>
    <w:link w:val="Funotentext"/>
    <w:uiPriority w:val="99"/>
    <w:semiHidden/>
    <w:rsid w:val="00DC3D67"/>
    <w:rPr>
      <w:rFonts w:ascii="Calibri" w:hAnsi="Calibri" w:cs="Calibri"/>
      <w:szCs w:val="20"/>
    </w:rPr>
  </w:style>
  <w:style w:type="character" w:styleId="HTMLCode">
    <w:name w:val="HTML Code"/>
    <w:basedOn w:val="Absatz-Standardschriftart"/>
    <w:uiPriority w:val="99"/>
    <w:semiHidden/>
    <w:unhideWhenUsed/>
    <w:rsid w:val="00DC3D67"/>
    <w:rPr>
      <w:rFonts w:ascii="Consolas" w:hAnsi="Consolas" w:cs="Calibri"/>
      <w:sz w:val="22"/>
      <w:szCs w:val="20"/>
    </w:rPr>
  </w:style>
  <w:style w:type="character" w:styleId="HTMLTastatur">
    <w:name w:val="HTML Keyboard"/>
    <w:basedOn w:val="Absatz-Standardschriftart"/>
    <w:uiPriority w:val="99"/>
    <w:semiHidden/>
    <w:unhideWhenUsed/>
    <w:rsid w:val="00DC3D67"/>
    <w:rPr>
      <w:rFonts w:ascii="Consolas" w:hAnsi="Consolas" w:cs="Calibri"/>
      <w:sz w:val="22"/>
      <w:szCs w:val="20"/>
    </w:rPr>
  </w:style>
  <w:style w:type="paragraph" w:styleId="HTMLVorformatiert">
    <w:name w:val="HTML Preformatted"/>
    <w:basedOn w:val="Standard"/>
    <w:link w:val="HTMLVorformatiertZchn"/>
    <w:uiPriority w:val="99"/>
    <w:semiHidden/>
    <w:unhideWhenUsed/>
    <w:rsid w:val="00DC3D67"/>
    <w:rPr>
      <w:rFonts w:ascii="Consolas" w:hAnsi="Consolas"/>
      <w:szCs w:val="20"/>
    </w:rPr>
  </w:style>
  <w:style w:type="character" w:customStyle="1" w:styleId="HTMLVorformatiertZchn">
    <w:name w:val="HTML Vorformatiert Zchn"/>
    <w:basedOn w:val="Absatz-Standardschriftart"/>
    <w:link w:val="HTMLVorformatiert"/>
    <w:uiPriority w:val="99"/>
    <w:semiHidden/>
    <w:rsid w:val="00DC3D67"/>
    <w:rPr>
      <w:rFonts w:ascii="Consolas" w:hAnsi="Consolas" w:cs="Calibri"/>
      <w:szCs w:val="20"/>
    </w:rPr>
  </w:style>
  <w:style w:type="character" w:styleId="HTMLSchreibmaschine">
    <w:name w:val="HTML Typewriter"/>
    <w:basedOn w:val="Absatz-Standardschriftart"/>
    <w:uiPriority w:val="99"/>
    <w:semiHidden/>
    <w:unhideWhenUsed/>
    <w:rsid w:val="00DC3D67"/>
    <w:rPr>
      <w:rFonts w:ascii="Consolas" w:hAnsi="Consolas" w:cs="Calibri"/>
      <w:sz w:val="22"/>
      <w:szCs w:val="20"/>
    </w:rPr>
  </w:style>
  <w:style w:type="paragraph" w:styleId="Makrotext">
    <w:name w:val="macro"/>
    <w:link w:val="MakrotextZchn"/>
    <w:uiPriority w:val="99"/>
    <w:semiHidden/>
    <w:unhideWhenUsed/>
    <w:rsid w:val="00DC3D67"/>
    <w:pPr>
      <w:tabs>
        <w:tab w:val="left" w:pos="480"/>
        <w:tab w:val="left" w:pos="960"/>
        <w:tab w:val="left" w:pos="1440"/>
        <w:tab w:val="left" w:pos="1920"/>
        <w:tab w:val="left" w:pos="2400"/>
        <w:tab w:val="left" w:pos="2880"/>
        <w:tab w:val="left" w:pos="3360"/>
        <w:tab w:val="left" w:pos="3840"/>
        <w:tab w:val="left" w:pos="4320"/>
      </w:tabs>
    </w:pPr>
    <w:rPr>
      <w:rFonts w:ascii="Consolas" w:hAnsi="Consolas" w:cs="Calibri"/>
      <w:szCs w:val="20"/>
    </w:rPr>
  </w:style>
  <w:style w:type="character" w:customStyle="1" w:styleId="MakrotextZchn">
    <w:name w:val="Makrotext Zchn"/>
    <w:basedOn w:val="Absatz-Standardschriftart"/>
    <w:link w:val="Makrotext"/>
    <w:uiPriority w:val="99"/>
    <w:semiHidden/>
    <w:rsid w:val="00DC3D67"/>
    <w:rPr>
      <w:rFonts w:ascii="Consolas" w:hAnsi="Consolas" w:cs="Calibri"/>
      <w:szCs w:val="20"/>
    </w:rPr>
  </w:style>
  <w:style w:type="paragraph" w:styleId="NurText">
    <w:name w:val="Plain Text"/>
    <w:basedOn w:val="Standard"/>
    <w:link w:val="NurTextZchn"/>
    <w:uiPriority w:val="99"/>
    <w:semiHidden/>
    <w:unhideWhenUsed/>
    <w:rsid w:val="00DC3D67"/>
    <w:rPr>
      <w:rFonts w:ascii="Consolas" w:hAnsi="Consolas"/>
      <w:szCs w:val="21"/>
    </w:rPr>
  </w:style>
  <w:style w:type="character" w:customStyle="1" w:styleId="NurTextZchn">
    <w:name w:val="Nur Text Zchn"/>
    <w:basedOn w:val="Absatz-Standardschriftart"/>
    <w:link w:val="NurText"/>
    <w:uiPriority w:val="99"/>
    <w:semiHidden/>
    <w:rsid w:val="00DC3D67"/>
    <w:rPr>
      <w:rFonts w:ascii="Consolas" w:hAnsi="Consolas" w:cs="Calibri"/>
      <w:szCs w:val="21"/>
    </w:rPr>
  </w:style>
  <w:style w:type="character" w:styleId="Platzhaltertext">
    <w:name w:val="Placeholder Text"/>
    <w:basedOn w:val="Absatz-Standardschriftart"/>
    <w:uiPriority w:val="99"/>
    <w:semiHidden/>
    <w:rsid w:val="00DC3D67"/>
    <w:rPr>
      <w:rFonts w:ascii="Calibri" w:hAnsi="Calibri" w:cs="Calibri"/>
      <w:color w:val="3B3838" w:themeColor="background2" w:themeShade="40"/>
    </w:rPr>
  </w:style>
  <w:style w:type="paragraph" w:styleId="Kopfzeile">
    <w:name w:val="header"/>
    <w:basedOn w:val="Standard"/>
    <w:link w:val="KopfzeileZchn"/>
    <w:uiPriority w:val="99"/>
    <w:unhideWhenUsed/>
    <w:rsid w:val="00DC3D67"/>
  </w:style>
  <w:style w:type="character" w:customStyle="1" w:styleId="KopfzeileZchn">
    <w:name w:val="Kopfzeile Zchn"/>
    <w:basedOn w:val="Absatz-Standardschriftart"/>
    <w:link w:val="Kopfzeile"/>
    <w:uiPriority w:val="99"/>
    <w:rsid w:val="00DC3D67"/>
    <w:rPr>
      <w:rFonts w:ascii="Calibri" w:hAnsi="Calibri" w:cs="Calibri"/>
    </w:rPr>
  </w:style>
  <w:style w:type="paragraph" w:styleId="Fuzeile">
    <w:name w:val="footer"/>
    <w:basedOn w:val="Standard"/>
    <w:link w:val="FuzeileZchn"/>
    <w:uiPriority w:val="99"/>
    <w:unhideWhenUsed/>
    <w:rsid w:val="00DC3D67"/>
  </w:style>
  <w:style w:type="character" w:customStyle="1" w:styleId="FuzeileZchn">
    <w:name w:val="Fußzeile Zchn"/>
    <w:basedOn w:val="Absatz-Standardschriftart"/>
    <w:link w:val="Fuzeile"/>
    <w:uiPriority w:val="99"/>
    <w:rsid w:val="00DC3D67"/>
    <w:rPr>
      <w:rFonts w:ascii="Calibri" w:hAnsi="Calibri" w:cs="Calibri"/>
    </w:rPr>
  </w:style>
  <w:style w:type="paragraph" w:styleId="Verzeichnis9">
    <w:name w:val="toc 9"/>
    <w:basedOn w:val="Standard"/>
    <w:next w:val="Standard"/>
    <w:autoRedefine/>
    <w:uiPriority w:val="39"/>
    <w:semiHidden/>
    <w:unhideWhenUsed/>
    <w:rsid w:val="00DC3D67"/>
    <w:pPr>
      <w:spacing w:after="120"/>
      <w:ind w:left="1757"/>
    </w:pPr>
  </w:style>
  <w:style w:type="character" w:customStyle="1" w:styleId="Mention">
    <w:name w:val="Mention"/>
    <w:basedOn w:val="Absatz-Standardschriftart"/>
    <w:uiPriority w:val="99"/>
    <w:semiHidden/>
    <w:unhideWhenUsed/>
    <w:rsid w:val="00DC3D67"/>
    <w:rPr>
      <w:rFonts w:ascii="Calibri" w:hAnsi="Calibri" w:cs="Calibri"/>
      <w:color w:val="2B579A"/>
      <w:shd w:val="clear" w:color="auto" w:fill="E1DFDD"/>
    </w:rPr>
  </w:style>
  <w:style w:type="numbering" w:styleId="111111">
    <w:name w:val="Outline List 2"/>
    <w:basedOn w:val="KeineListe"/>
    <w:uiPriority w:val="99"/>
    <w:semiHidden/>
    <w:unhideWhenUsed/>
    <w:rsid w:val="00DC3D67"/>
    <w:pPr>
      <w:numPr>
        <w:numId w:val="24"/>
      </w:numPr>
    </w:pPr>
  </w:style>
  <w:style w:type="numbering" w:styleId="1ai">
    <w:name w:val="Outline List 1"/>
    <w:basedOn w:val="KeineListe"/>
    <w:uiPriority w:val="99"/>
    <w:semiHidden/>
    <w:unhideWhenUsed/>
    <w:rsid w:val="00DC3D67"/>
    <w:pPr>
      <w:numPr>
        <w:numId w:val="25"/>
      </w:numPr>
    </w:pPr>
  </w:style>
  <w:style w:type="character" w:styleId="HTMLVariable">
    <w:name w:val="HTML Variable"/>
    <w:basedOn w:val="Absatz-Standardschriftart"/>
    <w:uiPriority w:val="99"/>
    <w:semiHidden/>
    <w:unhideWhenUsed/>
    <w:rsid w:val="00DC3D67"/>
    <w:rPr>
      <w:rFonts w:ascii="Calibri" w:hAnsi="Calibri" w:cs="Calibri"/>
      <w:i/>
      <w:iCs/>
    </w:rPr>
  </w:style>
  <w:style w:type="paragraph" w:styleId="HTMLAdresse">
    <w:name w:val="HTML Address"/>
    <w:basedOn w:val="Standard"/>
    <w:link w:val="HTMLAdresseZchn"/>
    <w:uiPriority w:val="99"/>
    <w:semiHidden/>
    <w:unhideWhenUsed/>
    <w:rsid w:val="00DC3D67"/>
    <w:rPr>
      <w:i/>
      <w:iCs/>
    </w:rPr>
  </w:style>
  <w:style w:type="character" w:customStyle="1" w:styleId="HTMLAdresseZchn">
    <w:name w:val="HTML Adresse Zchn"/>
    <w:basedOn w:val="Absatz-Standardschriftart"/>
    <w:link w:val="HTMLAdresse"/>
    <w:uiPriority w:val="99"/>
    <w:semiHidden/>
    <w:rsid w:val="00DC3D67"/>
    <w:rPr>
      <w:rFonts w:ascii="Calibri" w:hAnsi="Calibri" w:cs="Calibri"/>
      <w:i/>
      <w:iCs/>
    </w:rPr>
  </w:style>
  <w:style w:type="character" w:styleId="HTMLDefinition">
    <w:name w:val="HTML Definition"/>
    <w:basedOn w:val="Absatz-Standardschriftart"/>
    <w:uiPriority w:val="99"/>
    <w:semiHidden/>
    <w:unhideWhenUsed/>
    <w:rsid w:val="00DC3D67"/>
    <w:rPr>
      <w:rFonts w:ascii="Calibri" w:hAnsi="Calibri" w:cs="Calibri"/>
      <w:i/>
      <w:iCs/>
    </w:rPr>
  </w:style>
  <w:style w:type="character" w:styleId="HTMLZitat">
    <w:name w:val="HTML Cite"/>
    <w:basedOn w:val="Absatz-Standardschriftart"/>
    <w:uiPriority w:val="99"/>
    <w:semiHidden/>
    <w:unhideWhenUsed/>
    <w:rsid w:val="00DC3D67"/>
    <w:rPr>
      <w:rFonts w:ascii="Calibri" w:hAnsi="Calibri" w:cs="Calibri"/>
      <w:i/>
      <w:iCs/>
    </w:rPr>
  </w:style>
  <w:style w:type="character" w:styleId="HTMLBeispiel">
    <w:name w:val="HTML Sample"/>
    <w:basedOn w:val="Absatz-Standardschriftart"/>
    <w:uiPriority w:val="99"/>
    <w:semiHidden/>
    <w:unhideWhenUsed/>
    <w:rsid w:val="00DC3D67"/>
    <w:rPr>
      <w:rFonts w:ascii="Consolas" w:hAnsi="Consolas" w:cs="Calibri"/>
      <w:sz w:val="24"/>
      <w:szCs w:val="24"/>
    </w:rPr>
  </w:style>
  <w:style w:type="character" w:styleId="HTMLAkronym">
    <w:name w:val="HTML Acronym"/>
    <w:basedOn w:val="Absatz-Standardschriftart"/>
    <w:uiPriority w:val="99"/>
    <w:semiHidden/>
    <w:unhideWhenUsed/>
    <w:rsid w:val="00DC3D67"/>
    <w:rPr>
      <w:rFonts w:ascii="Calibri" w:hAnsi="Calibri" w:cs="Calibri"/>
    </w:rPr>
  </w:style>
  <w:style w:type="paragraph" w:styleId="Verzeichnis1">
    <w:name w:val="toc 1"/>
    <w:basedOn w:val="Standard"/>
    <w:next w:val="Standard"/>
    <w:autoRedefine/>
    <w:uiPriority w:val="39"/>
    <w:semiHidden/>
    <w:unhideWhenUsed/>
    <w:rsid w:val="00DC3D67"/>
    <w:pPr>
      <w:spacing w:after="100"/>
    </w:pPr>
  </w:style>
  <w:style w:type="paragraph" w:styleId="Verzeichnis2">
    <w:name w:val="toc 2"/>
    <w:basedOn w:val="Standard"/>
    <w:next w:val="Standard"/>
    <w:autoRedefine/>
    <w:uiPriority w:val="39"/>
    <w:semiHidden/>
    <w:unhideWhenUsed/>
    <w:rsid w:val="00DC3D67"/>
    <w:pPr>
      <w:spacing w:after="100"/>
      <w:ind w:left="220"/>
    </w:pPr>
  </w:style>
  <w:style w:type="paragraph" w:styleId="Verzeichnis3">
    <w:name w:val="toc 3"/>
    <w:basedOn w:val="Standard"/>
    <w:next w:val="Standard"/>
    <w:autoRedefine/>
    <w:uiPriority w:val="39"/>
    <w:semiHidden/>
    <w:unhideWhenUsed/>
    <w:rsid w:val="00DC3D67"/>
    <w:pPr>
      <w:spacing w:after="100"/>
      <w:ind w:left="440"/>
    </w:pPr>
  </w:style>
  <w:style w:type="paragraph" w:styleId="Verzeichnis4">
    <w:name w:val="toc 4"/>
    <w:basedOn w:val="Standard"/>
    <w:next w:val="Standard"/>
    <w:autoRedefine/>
    <w:uiPriority w:val="39"/>
    <w:semiHidden/>
    <w:unhideWhenUsed/>
    <w:rsid w:val="00DC3D67"/>
    <w:pPr>
      <w:spacing w:after="100"/>
      <w:ind w:left="660"/>
    </w:pPr>
  </w:style>
  <w:style w:type="paragraph" w:styleId="Verzeichnis5">
    <w:name w:val="toc 5"/>
    <w:basedOn w:val="Standard"/>
    <w:next w:val="Standard"/>
    <w:autoRedefine/>
    <w:uiPriority w:val="39"/>
    <w:semiHidden/>
    <w:unhideWhenUsed/>
    <w:rsid w:val="00DC3D67"/>
    <w:pPr>
      <w:spacing w:after="100"/>
      <w:ind w:left="880"/>
    </w:pPr>
  </w:style>
  <w:style w:type="paragraph" w:styleId="Verzeichnis6">
    <w:name w:val="toc 6"/>
    <w:basedOn w:val="Standard"/>
    <w:next w:val="Standard"/>
    <w:autoRedefine/>
    <w:uiPriority w:val="39"/>
    <w:semiHidden/>
    <w:unhideWhenUsed/>
    <w:rsid w:val="00DC3D67"/>
    <w:pPr>
      <w:spacing w:after="100"/>
      <w:ind w:left="1100"/>
    </w:pPr>
  </w:style>
  <w:style w:type="paragraph" w:styleId="Verzeichnis7">
    <w:name w:val="toc 7"/>
    <w:basedOn w:val="Standard"/>
    <w:next w:val="Standard"/>
    <w:autoRedefine/>
    <w:uiPriority w:val="39"/>
    <w:semiHidden/>
    <w:unhideWhenUsed/>
    <w:rsid w:val="00DC3D67"/>
    <w:pPr>
      <w:spacing w:after="100"/>
      <w:ind w:left="1320"/>
    </w:pPr>
  </w:style>
  <w:style w:type="paragraph" w:styleId="Verzeichnis8">
    <w:name w:val="toc 8"/>
    <w:basedOn w:val="Standard"/>
    <w:next w:val="Standard"/>
    <w:autoRedefine/>
    <w:uiPriority w:val="39"/>
    <w:semiHidden/>
    <w:unhideWhenUsed/>
    <w:rsid w:val="00DC3D67"/>
    <w:pPr>
      <w:spacing w:after="100"/>
      <w:ind w:left="1540"/>
    </w:pPr>
  </w:style>
  <w:style w:type="paragraph" w:styleId="Inhaltsverzeichnisberschrift">
    <w:name w:val="TOC Heading"/>
    <w:basedOn w:val="berschrift1"/>
    <w:next w:val="Standard"/>
    <w:uiPriority w:val="39"/>
    <w:semiHidden/>
    <w:unhideWhenUsed/>
    <w:qFormat/>
    <w:rsid w:val="00DC3D67"/>
    <w:pPr>
      <w:outlineLvl w:val="9"/>
    </w:pPr>
    <w:rPr>
      <w:color w:val="2E74B5" w:themeColor="accent1" w:themeShade="BF"/>
    </w:rPr>
  </w:style>
  <w:style w:type="table" w:styleId="TabelleProfessionell">
    <w:name w:val="Table Professional"/>
    <w:basedOn w:val="NormaleTabelle"/>
    <w:uiPriority w:val="99"/>
    <w:semiHidden/>
    <w:unhideWhenUsed/>
    <w:rsid w:val="00DC3D6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MittlereListe1">
    <w:name w:val="Medium List 1"/>
    <w:basedOn w:val="NormaleTabelle"/>
    <w:uiPriority w:val="65"/>
    <w:semiHidden/>
    <w:unhideWhenUsed/>
    <w:rsid w:val="00DC3D6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DC3D67"/>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Liste1-Akzent2">
    <w:name w:val="Medium List 1 Accent 2"/>
    <w:basedOn w:val="NormaleTabelle"/>
    <w:uiPriority w:val="65"/>
    <w:semiHidden/>
    <w:unhideWhenUsed/>
    <w:rsid w:val="00DC3D67"/>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ittlereListe1-Akzent3">
    <w:name w:val="Medium List 1 Accent 3"/>
    <w:basedOn w:val="NormaleTabelle"/>
    <w:uiPriority w:val="65"/>
    <w:semiHidden/>
    <w:unhideWhenUsed/>
    <w:rsid w:val="00DC3D67"/>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ittlereListe1-Akzent4">
    <w:name w:val="Medium List 1 Accent 4"/>
    <w:basedOn w:val="NormaleTabelle"/>
    <w:uiPriority w:val="65"/>
    <w:semiHidden/>
    <w:unhideWhenUsed/>
    <w:rsid w:val="00DC3D67"/>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ittlereListe1-Akzent5">
    <w:name w:val="Medium List 1 Accent 5"/>
    <w:basedOn w:val="NormaleTabelle"/>
    <w:uiPriority w:val="65"/>
    <w:semiHidden/>
    <w:unhideWhenUsed/>
    <w:rsid w:val="00DC3D67"/>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ittlereListe1-Akzent6">
    <w:name w:val="Medium List 1 Accent 6"/>
    <w:basedOn w:val="NormaleTabelle"/>
    <w:uiPriority w:val="65"/>
    <w:semiHidden/>
    <w:unhideWhenUsed/>
    <w:rsid w:val="00DC3D67"/>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ittlereListe2">
    <w:name w:val="Medium List 2"/>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semiHidden/>
    <w:unhideWhenUsed/>
    <w:rsid w:val="00DC3D6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DC3D67"/>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DC3D67"/>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DC3D67"/>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DC3D67"/>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DC3D67"/>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DC3D67"/>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64"/>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Raster1">
    <w:name w:val="Medium Grid 1"/>
    <w:basedOn w:val="NormaleTabelle"/>
    <w:uiPriority w:val="67"/>
    <w:semiHidden/>
    <w:unhideWhenUsed/>
    <w:rsid w:val="00DC3D6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DC3D67"/>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ittleresRaster1-Akzent2">
    <w:name w:val="Medium Grid 1 Accent 2"/>
    <w:basedOn w:val="NormaleTabelle"/>
    <w:uiPriority w:val="67"/>
    <w:semiHidden/>
    <w:unhideWhenUsed/>
    <w:rsid w:val="00DC3D67"/>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ittleresRaster1-Akzent3">
    <w:name w:val="Medium Grid 1 Accent 3"/>
    <w:basedOn w:val="NormaleTabelle"/>
    <w:uiPriority w:val="67"/>
    <w:semiHidden/>
    <w:unhideWhenUsed/>
    <w:rsid w:val="00DC3D67"/>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ittleresRaster1-Akzent4">
    <w:name w:val="Medium Grid 1 Accent 4"/>
    <w:basedOn w:val="NormaleTabelle"/>
    <w:uiPriority w:val="67"/>
    <w:semiHidden/>
    <w:unhideWhenUsed/>
    <w:rsid w:val="00DC3D67"/>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ittleresRaster1-Akzent5">
    <w:name w:val="Medium Grid 1 Accent 5"/>
    <w:basedOn w:val="NormaleTabelle"/>
    <w:uiPriority w:val="67"/>
    <w:semiHidden/>
    <w:unhideWhenUsed/>
    <w:rsid w:val="00DC3D67"/>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ittleresRaster1-Akzent6">
    <w:name w:val="Medium Grid 1 Accent 6"/>
    <w:basedOn w:val="NormaleTabelle"/>
    <w:uiPriority w:val="67"/>
    <w:semiHidden/>
    <w:unhideWhenUsed/>
    <w:rsid w:val="00DC3D67"/>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ittleresRaster2">
    <w:name w:val="Medium Grid 2"/>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ittleresRaster3-Akzent2">
    <w:name w:val="Medium Grid 3 Accent 2"/>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ittleresRaster3-Akzent3">
    <w:name w:val="Medium Grid 3 Accent 3"/>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ittleresRaster3-Akzent4">
    <w:name w:val="Medium Grid 3 Accent 4"/>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ittleresRaster3-Akzent5">
    <w:name w:val="Medium Grid 3 Accent 5"/>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ittleresRaster3-Akzent6">
    <w:name w:val="Medium Grid 3 Accent 6"/>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Literaturverzeichnis">
    <w:name w:val="Bibliography"/>
    <w:basedOn w:val="Standard"/>
    <w:next w:val="Standard"/>
    <w:uiPriority w:val="37"/>
    <w:semiHidden/>
    <w:unhideWhenUsed/>
    <w:rsid w:val="00DC3D67"/>
  </w:style>
  <w:style w:type="character" w:customStyle="1" w:styleId="Hashtag">
    <w:name w:val="Hashtag"/>
    <w:basedOn w:val="Absatz-Standardschriftart"/>
    <w:uiPriority w:val="99"/>
    <w:semiHidden/>
    <w:unhideWhenUsed/>
    <w:rsid w:val="00DC3D67"/>
    <w:rPr>
      <w:rFonts w:ascii="Calibri" w:hAnsi="Calibri" w:cs="Calibri"/>
      <w:color w:val="2B579A"/>
      <w:shd w:val="clear" w:color="auto" w:fill="E1DFDD"/>
    </w:rPr>
  </w:style>
  <w:style w:type="paragraph" w:styleId="Nachrichtenkopf">
    <w:name w:val="Message Header"/>
    <w:basedOn w:val="Standard"/>
    <w:link w:val="NachrichtenkopfZchn"/>
    <w:uiPriority w:val="99"/>
    <w:semiHidden/>
    <w:unhideWhenUsed/>
    <w:rsid w:val="00DC3D67"/>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eastAsiaTheme="majorEastAsia" w:hAnsi="Calibri Light" w:cs="Calibri Light"/>
      <w:sz w:val="24"/>
      <w:szCs w:val="24"/>
    </w:rPr>
  </w:style>
  <w:style w:type="character" w:customStyle="1" w:styleId="NachrichtenkopfZchn">
    <w:name w:val="Nachrichtenkopf Zchn"/>
    <w:basedOn w:val="Absatz-Standardschriftart"/>
    <w:link w:val="Nachrichtenkopf"/>
    <w:uiPriority w:val="99"/>
    <w:semiHidden/>
    <w:rsid w:val="00DC3D67"/>
    <w:rPr>
      <w:rFonts w:ascii="Calibri Light" w:eastAsiaTheme="majorEastAsia" w:hAnsi="Calibri Light" w:cs="Calibri Light"/>
      <w:sz w:val="24"/>
      <w:szCs w:val="24"/>
      <w:shd w:val="pct20" w:color="auto" w:fill="auto"/>
    </w:rPr>
  </w:style>
  <w:style w:type="table" w:styleId="TabelleElegant">
    <w:name w:val="Table Elegant"/>
    <w:basedOn w:val="NormaleTabelle"/>
    <w:uiPriority w:val="99"/>
    <w:semiHidden/>
    <w:unhideWhenUsed/>
    <w:rsid w:val="00DC3D6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e">
    <w:name w:val="List"/>
    <w:basedOn w:val="Standard"/>
    <w:uiPriority w:val="99"/>
    <w:semiHidden/>
    <w:unhideWhenUsed/>
    <w:rsid w:val="00DC3D67"/>
    <w:pPr>
      <w:ind w:left="360" w:hanging="360"/>
      <w:contextualSpacing/>
    </w:pPr>
  </w:style>
  <w:style w:type="paragraph" w:styleId="Liste2">
    <w:name w:val="List 2"/>
    <w:basedOn w:val="Standard"/>
    <w:uiPriority w:val="99"/>
    <w:semiHidden/>
    <w:unhideWhenUsed/>
    <w:rsid w:val="00DC3D67"/>
    <w:pPr>
      <w:ind w:left="720" w:hanging="360"/>
      <w:contextualSpacing/>
    </w:pPr>
  </w:style>
  <w:style w:type="paragraph" w:styleId="Liste3">
    <w:name w:val="List 3"/>
    <w:basedOn w:val="Standard"/>
    <w:uiPriority w:val="99"/>
    <w:semiHidden/>
    <w:unhideWhenUsed/>
    <w:rsid w:val="00DC3D67"/>
    <w:pPr>
      <w:ind w:left="1080" w:hanging="360"/>
      <w:contextualSpacing/>
    </w:pPr>
  </w:style>
  <w:style w:type="paragraph" w:styleId="Liste4">
    <w:name w:val="List 4"/>
    <w:basedOn w:val="Standard"/>
    <w:uiPriority w:val="99"/>
    <w:semiHidden/>
    <w:unhideWhenUsed/>
    <w:rsid w:val="00DC3D67"/>
    <w:pPr>
      <w:ind w:left="1440" w:hanging="360"/>
      <w:contextualSpacing/>
    </w:pPr>
  </w:style>
  <w:style w:type="paragraph" w:styleId="Liste5">
    <w:name w:val="List 5"/>
    <w:basedOn w:val="Standard"/>
    <w:uiPriority w:val="99"/>
    <w:semiHidden/>
    <w:unhideWhenUsed/>
    <w:rsid w:val="00DC3D67"/>
    <w:pPr>
      <w:ind w:left="1800" w:hanging="360"/>
      <w:contextualSpacing/>
    </w:pPr>
  </w:style>
  <w:style w:type="table" w:styleId="TabelleListe1">
    <w:name w:val="Table List 1"/>
    <w:basedOn w:val="NormaleTabelle"/>
    <w:uiPriority w:val="99"/>
    <w:semiHidden/>
    <w:unhideWhenUsed/>
    <w:rsid w:val="00DC3D6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DC3D6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DC3D6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DC3D6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DC3D6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DC3D6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DC3D6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enfortsetzung">
    <w:name w:val="List Continue"/>
    <w:basedOn w:val="Standard"/>
    <w:uiPriority w:val="99"/>
    <w:semiHidden/>
    <w:unhideWhenUsed/>
    <w:rsid w:val="00DC3D67"/>
    <w:pPr>
      <w:spacing w:after="120"/>
      <w:ind w:left="360"/>
      <w:contextualSpacing/>
    </w:pPr>
  </w:style>
  <w:style w:type="paragraph" w:styleId="Listenfortsetzung2">
    <w:name w:val="List Continue 2"/>
    <w:basedOn w:val="Standard"/>
    <w:uiPriority w:val="99"/>
    <w:semiHidden/>
    <w:unhideWhenUsed/>
    <w:rsid w:val="00DC3D67"/>
    <w:pPr>
      <w:spacing w:after="120"/>
      <w:ind w:left="720"/>
      <w:contextualSpacing/>
    </w:pPr>
  </w:style>
  <w:style w:type="paragraph" w:styleId="Listenfortsetzung3">
    <w:name w:val="List Continue 3"/>
    <w:basedOn w:val="Standard"/>
    <w:uiPriority w:val="99"/>
    <w:semiHidden/>
    <w:unhideWhenUsed/>
    <w:rsid w:val="00DC3D67"/>
    <w:pPr>
      <w:spacing w:after="120"/>
      <w:ind w:left="1080"/>
      <w:contextualSpacing/>
    </w:pPr>
  </w:style>
  <w:style w:type="paragraph" w:styleId="Listenfortsetzung4">
    <w:name w:val="List Continue 4"/>
    <w:basedOn w:val="Standard"/>
    <w:uiPriority w:val="99"/>
    <w:semiHidden/>
    <w:unhideWhenUsed/>
    <w:rsid w:val="00DC3D67"/>
    <w:pPr>
      <w:spacing w:after="120"/>
      <w:ind w:left="1440"/>
      <w:contextualSpacing/>
    </w:pPr>
  </w:style>
  <w:style w:type="paragraph" w:styleId="Listenfortsetzung5">
    <w:name w:val="List Continue 5"/>
    <w:basedOn w:val="Standard"/>
    <w:uiPriority w:val="99"/>
    <w:semiHidden/>
    <w:unhideWhenUsed/>
    <w:rsid w:val="00DC3D67"/>
    <w:pPr>
      <w:spacing w:after="120"/>
      <w:ind w:left="1800"/>
      <w:contextualSpacing/>
    </w:pPr>
  </w:style>
  <w:style w:type="paragraph" w:styleId="Listenabsatz">
    <w:name w:val="List Paragraph"/>
    <w:basedOn w:val="Standard"/>
    <w:uiPriority w:val="34"/>
    <w:semiHidden/>
    <w:unhideWhenUsed/>
    <w:qFormat/>
    <w:rsid w:val="00DC3D67"/>
    <w:pPr>
      <w:ind w:left="720"/>
      <w:contextualSpacing/>
    </w:pPr>
  </w:style>
  <w:style w:type="paragraph" w:styleId="Listennummer">
    <w:name w:val="List Number"/>
    <w:basedOn w:val="Standard"/>
    <w:uiPriority w:val="99"/>
    <w:semiHidden/>
    <w:unhideWhenUsed/>
    <w:rsid w:val="00DC3D67"/>
    <w:pPr>
      <w:numPr>
        <w:numId w:val="13"/>
      </w:numPr>
      <w:contextualSpacing/>
    </w:pPr>
  </w:style>
  <w:style w:type="paragraph" w:styleId="Listennummer2">
    <w:name w:val="List Number 2"/>
    <w:basedOn w:val="Standard"/>
    <w:uiPriority w:val="99"/>
    <w:semiHidden/>
    <w:unhideWhenUsed/>
    <w:rsid w:val="00DC3D67"/>
    <w:pPr>
      <w:numPr>
        <w:numId w:val="14"/>
      </w:numPr>
      <w:contextualSpacing/>
    </w:pPr>
  </w:style>
  <w:style w:type="paragraph" w:styleId="Listennummer3">
    <w:name w:val="List Number 3"/>
    <w:basedOn w:val="Standard"/>
    <w:uiPriority w:val="99"/>
    <w:semiHidden/>
    <w:unhideWhenUsed/>
    <w:rsid w:val="00DC3D67"/>
    <w:pPr>
      <w:numPr>
        <w:numId w:val="15"/>
      </w:numPr>
      <w:contextualSpacing/>
    </w:pPr>
  </w:style>
  <w:style w:type="paragraph" w:styleId="Listennummer4">
    <w:name w:val="List Number 4"/>
    <w:basedOn w:val="Standard"/>
    <w:uiPriority w:val="99"/>
    <w:semiHidden/>
    <w:unhideWhenUsed/>
    <w:rsid w:val="00DC3D67"/>
    <w:pPr>
      <w:numPr>
        <w:numId w:val="16"/>
      </w:numPr>
      <w:contextualSpacing/>
    </w:pPr>
  </w:style>
  <w:style w:type="paragraph" w:styleId="Listennummer5">
    <w:name w:val="List Number 5"/>
    <w:basedOn w:val="Standard"/>
    <w:uiPriority w:val="99"/>
    <w:semiHidden/>
    <w:unhideWhenUsed/>
    <w:rsid w:val="00DC3D67"/>
    <w:pPr>
      <w:numPr>
        <w:numId w:val="17"/>
      </w:numPr>
      <w:contextualSpacing/>
    </w:pPr>
  </w:style>
  <w:style w:type="paragraph" w:styleId="Aufzhlungszeichen">
    <w:name w:val="List Bullet"/>
    <w:basedOn w:val="Standard"/>
    <w:uiPriority w:val="99"/>
    <w:semiHidden/>
    <w:unhideWhenUsed/>
    <w:rsid w:val="00DC3D67"/>
    <w:pPr>
      <w:numPr>
        <w:numId w:val="8"/>
      </w:numPr>
      <w:contextualSpacing/>
    </w:pPr>
  </w:style>
  <w:style w:type="paragraph" w:styleId="Aufzhlungszeichen2">
    <w:name w:val="List Bullet 2"/>
    <w:basedOn w:val="Standard"/>
    <w:uiPriority w:val="99"/>
    <w:semiHidden/>
    <w:unhideWhenUsed/>
    <w:rsid w:val="00DC3D67"/>
    <w:pPr>
      <w:numPr>
        <w:numId w:val="9"/>
      </w:numPr>
      <w:contextualSpacing/>
    </w:pPr>
  </w:style>
  <w:style w:type="paragraph" w:styleId="Aufzhlungszeichen3">
    <w:name w:val="List Bullet 3"/>
    <w:basedOn w:val="Standard"/>
    <w:uiPriority w:val="99"/>
    <w:semiHidden/>
    <w:unhideWhenUsed/>
    <w:rsid w:val="00DC3D67"/>
    <w:pPr>
      <w:numPr>
        <w:numId w:val="10"/>
      </w:numPr>
      <w:contextualSpacing/>
    </w:pPr>
  </w:style>
  <w:style w:type="paragraph" w:styleId="Aufzhlungszeichen4">
    <w:name w:val="List Bullet 4"/>
    <w:basedOn w:val="Standard"/>
    <w:uiPriority w:val="99"/>
    <w:semiHidden/>
    <w:unhideWhenUsed/>
    <w:rsid w:val="00DC3D67"/>
    <w:pPr>
      <w:numPr>
        <w:numId w:val="11"/>
      </w:numPr>
      <w:contextualSpacing/>
    </w:pPr>
  </w:style>
  <w:style w:type="paragraph" w:styleId="Aufzhlungszeichen5">
    <w:name w:val="List Bullet 5"/>
    <w:basedOn w:val="Standard"/>
    <w:uiPriority w:val="99"/>
    <w:semiHidden/>
    <w:unhideWhenUsed/>
    <w:rsid w:val="00DC3D67"/>
    <w:pPr>
      <w:numPr>
        <w:numId w:val="12"/>
      </w:numPr>
      <w:contextualSpacing/>
    </w:pPr>
  </w:style>
  <w:style w:type="table" w:styleId="TabelleKlassisch1">
    <w:name w:val="Table Classic 1"/>
    <w:basedOn w:val="NormaleTabelle"/>
    <w:uiPriority w:val="99"/>
    <w:semiHidden/>
    <w:unhideWhenUsed/>
    <w:rsid w:val="00DC3D6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DC3D6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DC3D6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DC3D6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bbildungsverzeichnis">
    <w:name w:val="table of figures"/>
    <w:basedOn w:val="Standard"/>
    <w:next w:val="Standard"/>
    <w:uiPriority w:val="99"/>
    <w:semiHidden/>
    <w:unhideWhenUsed/>
    <w:rsid w:val="00DC3D67"/>
  </w:style>
  <w:style w:type="character" w:styleId="Endnotenzeichen">
    <w:name w:val="endnote reference"/>
    <w:basedOn w:val="Absatz-Standardschriftart"/>
    <w:uiPriority w:val="99"/>
    <w:semiHidden/>
    <w:unhideWhenUsed/>
    <w:rsid w:val="00DC3D67"/>
    <w:rPr>
      <w:rFonts w:ascii="Calibri" w:hAnsi="Calibri" w:cs="Calibri"/>
      <w:vertAlign w:val="superscript"/>
    </w:rPr>
  </w:style>
  <w:style w:type="paragraph" w:styleId="Rechtsgrundlagenverzeichnis">
    <w:name w:val="table of authorities"/>
    <w:basedOn w:val="Standard"/>
    <w:next w:val="Standard"/>
    <w:uiPriority w:val="99"/>
    <w:semiHidden/>
    <w:unhideWhenUsed/>
    <w:rsid w:val="00DC3D67"/>
    <w:pPr>
      <w:ind w:left="220" w:hanging="220"/>
    </w:pPr>
  </w:style>
  <w:style w:type="paragraph" w:styleId="RGV-berschrift">
    <w:name w:val="toa heading"/>
    <w:basedOn w:val="Standard"/>
    <w:next w:val="Standard"/>
    <w:uiPriority w:val="99"/>
    <w:semiHidden/>
    <w:unhideWhenUsed/>
    <w:rsid w:val="00DC3D67"/>
    <w:pPr>
      <w:spacing w:before="120"/>
    </w:pPr>
    <w:rPr>
      <w:rFonts w:ascii="Calibri Light" w:eastAsiaTheme="majorEastAsia" w:hAnsi="Calibri Light" w:cs="Calibri Light"/>
      <w:b/>
      <w:bCs/>
      <w:sz w:val="24"/>
      <w:szCs w:val="24"/>
    </w:rPr>
  </w:style>
  <w:style w:type="table" w:styleId="FarbigeListe">
    <w:name w:val="Colorful List"/>
    <w:basedOn w:val="NormaleTabelle"/>
    <w:uiPriority w:val="72"/>
    <w:semiHidden/>
    <w:unhideWhenUsed/>
    <w:rsid w:val="00DC3D6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DC3D67"/>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FarbigeListe-Akzent2">
    <w:name w:val="Colorful List Accent 2"/>
    <w:basedOn w:val="NormaleTabelle"/>
    <w:uiPriority w:val="72"/>
    <w:semiHidden/>
    <w:unhideWhenUsed/>
    <w:rsid w:val="00DC3D67"/>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FarbigeListe-Akzent3">
    <w:name w:val="Colorful List Accent 3"/>
    <w:basedOn w:val="NormaleTabelle"/>
    <w:uiPriority w:val="72"/>
    <w:semiHidden/>
    <w:unhideWhenUsed/>
    <w:rsid w:val="00DC3D67"/>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FarbigeListe-Akzent4">
    <w:name w:val="Colorful List Accent 4"/>
    <w:basedOn w:val="NormaleTabelle"/>
    <w:uiPriority w:val="72"/>
    <w:semiHidden/>
    <w:unhideWhenUsed/>
    <w:rsid w:val="00DC3D67"/>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FarbigeListe-Akzent5">
    <w:name w:val="Colorful List Accent 5"/>
    <w:basedOn w:val="NormaleTabelle"/>
    <w:uiPriority w:val="72"/>
    <w:semiHidden/>
    <w:unhideWhenUsed/>
    <w:rsid w:val="00DC3D67"/>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FarbigeListe-Akzent6">
    <w:name w:val="Colorful List Accent 6"/>
    <w:basedOn w:val="NormaleTabelle"/>
    <w:uiPriority w:val="72"/>
    <w:rsid w:val="00DC3D67"/>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TabelleFarbig1">
    <w:name w:val="Table Colorful 1"/>
    <w:basedOn w:val="NormaleTabelle"/>
    <w:uiPriority w:val="99"/>
    <w:semiHidden/>
    <w:unhideWhenUsed/>
    <w:rsid w:val="00DC3D6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DC3D6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DC3D6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FarbigeSchattierung">
    <w:name w:val="Colorful Shading"/>
    <w:basedOn w:val="NormaleTabelle"/>
    <w:uiPriority w:val="71"/>
    <w:semiHidden/>
    <w:unhideWhenUsed/>
    <w:rsid w:val="00DC3D67"/>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DC3D67"/>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DC3D67"/>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DC3D67"/>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FarbigeSchattierung-Akzent4">
    <w:name w:val="Colorful Shading Accent 4"/>
    <w:basedOn w:val="NormaleTabelle"/>
    <w:uiPriority w:val="71"/>
    <w:semiHidden/>
    <w:unhideWhenUsed/>
    <w:rsid w:val="00DC3D67"/>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DC3D67"/>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DC3D67"/>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FarbigesRaster-Akzent2">
    <w:name w:val="Colorful Grid Accent 2"/>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FarbigesRaster-Akzent3">
    <w:name w:val="Colorful Grid Accent 3"/>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FarbigesRaster-Akzent4">
    <w:name w:val="Colorful Grid Accent 4"/>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FarbigesRaster-Akzent5">
    <w:name w:val="Colorful Grid Accent 5"/>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FarbigesRaster-Akzent6">
    <w:name w:val="Colorful Grid Accent 6"/>
    <w:basedOn w:val="NormaleTabelle"/>
    <w:uiPriority w:val="73"/>
    <w:rsid w:val="00DC3D67"/>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Umschlagadresse">
    <w:name w:val="envelope address"/>
    <w:basedOn w:val="Standard"/>
    <w:uiPriority w:val="99"/>
    <w:semiHidden/>
    <w:unhideWhenUsed/>
    <w:rsid w:val="00DC3D67"/>
    <w:pPr>
      <w:framePr w:w="7920" w:h="1980" w:hRule="exact" w:hSpace="180" w:wrap="auto" w:hAnchor="page" w:xAlign="center" w:yAlign="bottom"/>
      <w:ind w:left="2880"/>
    </w:pPr>
    <w:rPr>
      <w:rFonts w:ascii="Calibri Light" w:eastAsiaTheme="majorEastAsia" w:hAnsi="Calibri Light" w:cs="Calibri Light"/>
      <w:sz w:val="24"/>
      <w:szCs w:val="24"/>
    </w:rPr>
  </w:style>
  <w:style w:type="numbering" w:styleId="ArtikelAbschnitt">
    <w:name w:val="Outline List 3"/>
    <w:basedOn w:val="KeineListe"/>
    <w:uiPriority w:val="99"/>
    <w:semiHidden/>
    <w:unhideWhenUsed/>
    <w:rsid w:val="00DC3D67"/>
    <w:pPr>
      <w:numPr>
        <w:numId w:val="26"/>
      </w:numPr>
    </w:pPr>
  </w:style>
  <w:style w:type="table" w:styleId="EinfacheTabelle1">
    <w:name w:val="Plain Table 1"/>
    <w:basedOn w:val="NormaleTabelle"/>
    <w:uiPriority w:val="41"/>
    <w:rsid w:val="00DC3D6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DC3D6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DC3D6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DC3D6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DC3D6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KeinLeerraum">
    <w:name w:val="No Spacing"/>
    <w:uiPriority w:val="1"/>
    <w:qFormat/>
    <w:rsid w:val="00DC3D67"/>
    <w:rPr>
      <w:rFonts w:ascii="Calibri" w:hAnsi="Calibri" w:cs="Calibri"/>
    </w:rPr>
  </w:style>
  <w:style w:type="paragraph" w:styleId="Datum">
    <w:name w:val="Date"/>
    <w:basedOn w:val="Standard"/>
    <w:next w:val="Standard"/>
    <w:link w:val="DatumZchn"/>
    <w:uiPriority w:val="99"/>
    <w:semiHidden/>
    <w:unhideWhenUsed/>
    <w:rsid w:val="00DC3D67"/>
  </w:style>
  <w:style w:type="character" w:customStyle="1" w:styleId="DatumZchn">
    <w:name w:val="Datum Zchn"/>
    <w:basedOn w:val="Absatz-Standardschriftart"/>
    <w:link w:val="Datum"/>
    <w:uiPriority w:val="99"/>
    <w:semiHidden/>
    <w:rsid w:val="00DC3D67"/>
    <w:rPr>
      <w:rFonts w:ascii="Calibri" w:hAnsi="Calibri" w:cs="Calibri"/>
    </w:rPr>
  </w:style>
  <w:style w:type="paragraph" w:styleId="StandardWeb">
    <w:name w:val="Normal (Web)"/>
    <w:basedOn w:val="Standard"/>
    <w:uiPriority w:val="99"/>
    <w:semiHidden/>
    <w:unhideWhenUsed/>
    <w:rsid w:val="00DC3D67"/>
    <w:rPr>
      <w:rFonts w:ascii="Times New Roman" w:hAnsi="Times New Roman" w:cs="Times New Roman"/>
      <w:sz w:val="24"/>
      <w:szCs w:val="24"/>
    </w:rPr>
  </w:style>
  <w:style w:type="character" w:customStyle="1" w:styleId="SmartHyperlink">
    <w:name w:val="Smart Hyperlink"/>
    <w:basedOn w:val="Absatz-Standardschriftart"/>
    <w:uiPriority w:val="99"/>
    <w:semiHidden/>
    <w:unhideWhenUsed/>
    <w:rsid w:val="00DC3D67"/>
    <w:rPr>
      <w:rFonts w:ascii="Calibri" w:hAnsi="Calibri" w:cs="Calibri"/>
      <w:u w:val="dotted"/>
    </w:rPr>
  </w:style>
  <w:style w:type="character" w:customStyle="1" w:styleId="UnresolvedMention">
    <w:name w:val="Unresolved Mention"/>
    <w:basedOn w:val="Absatz-Standardschriftart"/>
    <w:uiPriority w:val="99"/>
    <w:semiHidden/>
    <w:unhideWhenUsed/>
    <w:rsid w:val="00DC3D67"/>
    <w:rPr>
      <w:rFonts w:ascii="Calibri" w:hAnsi="Calibri" w:cs="Calibri"/>
      <w:color w:val="605E5C"/>
      <w:shd w:val="clear" w:color="auto" w:fill="E1DFDD"/>
    </w:rPr>
  </w:style>
  <w:style w:type="paragraph" w:styleId="Textkrper">
    <w:name w:val="Body Text"/>
    <w:basedOn w:val="Standard"/>
    <w:link w:val="TextkrperZchn"/>
    <w:uiPriority w:val="99"/>
    <w:semiHidden/>
    <w:unhideWhenUsed/>
    <w:rsid w:val="00DC3D67"/>
    <w:pPr>
      <w:spacing w:after="120"/>
    </w:pPr>
  </w:style>
  <w:style w:type="character" w:customStyle="1" w:styleId="TextkrperZchn">
    <w:name w:val="Textkörper Zchn"/>
    <w:basedOn w:val="Absatz-Standardschriftart"/>
    <w:link w:val="Textkrper"/>
    <w:uiPriority w:val="99"/>
    <w:semiHidden/>
    <w:rsid w:val="00DC3D67"/>
    <w:rPr>
      <w:rFonts w:ascii="Calibri" w:hAnsi="Calibri" w:cs="Calibri"/>
    </w:rPr>
  </w:style>
  <w:style w:type="paragraph" w:styleId="Textkrper2">
    <w:name w:val="Body Text 2"/>
    <w:basedOn w:val="Standard"/>
    <w:link w:val="Textkrper2Zchn"/>
    <w:uiPriority w:val="99"/>
    <w:semiHidden/>
    <w:unhideWhenUsed/>
    <w:rsid w:val="00DC3D67"/>
    <w:pPr>
      <w:spacing w:after="120" w:line="480" w:lineRule="auto"/>
    </w:pPr>
  </w:style>
  <w:style w:type="character" w:customStyle="1" w:styleId="Textkrper2Zchn">
    <w:name w:val="Textkörper 2 Zchn"/>
    <w:basedOn w:val="Absatz-Standardschriftart"/>
    <w:link w:val="Textkrper2"/>
    <w:uiPriority w:val="99"/>
    <w:semiHidden/>
    <w:rsid w:val="00DC3D67"/>
    <w:rPr>
      <w:rFonts w:ascii="Calibri" w:hAnsi="Calibri" w:cs="Calibri"/>
    </w:rPr>
  </w:style>
  <w:style w:type="paragraph" w:styleId="Textkrper-Zeileneinzug">
    <w:name w:val="Body Text Indent"/>
    <w:basedOn w:val="Standard"/>
    <w:link w:val="Textkrper-ZeileneinzugZchn"/>
    <w:uiPriority w:val="99"/>
    <w:semiHidden/>
    <w:unhideWhenUsed/>
    <w:rsid w:val="00DC3D67"/>
    <w:pPr>
      <w:spacing w:after="120"/>
      <w:ind w:left="360"/>
    </w:pPr>
  </w:style>
  <w:style w:type="character" w:customStyle="1" w:styleId="Textkrper-ZeileneinzugZchn">
    <w:name w:val="Textkörper-Zeileneinzug Zchn"/>
    <w:basedOn w:val="Absatz-Standardschriftart"/>
    <w:link w:val="Textkrper-Zeileneinzug"/>
    <w:uiPriority w:val="99"/>
    <w:semiHidden/>
    <w:rsid w:val="00DC3D67"/>
    <w:rPr>
      <w:rFonts w:ascii="Calibri" w:hAnsi="Calibri" w:cs="Calibri"/>
    </w:rPr>
  </w:style>
  <w:style w:type="paragraph" w:styleId="Textkrper-Einzug2">
    <w:name w:val="Body Text Indent 2"/>
    <w:basedOn w:val="Standard"/>
    <w:link w:val="Textkrper-Einzug2Zchn"/>
    <w:uiPriority w:val="99"/>
    <w:semiHidden/>
    <w:unhideWhenUsed/>
    <w:rsid w:val="00DC3D67"/>
    <w:pPr>
      <w:spacing w:after="120" w:line="480" w:lineRule="auto"/>
      <w:ind w:left="360"/>
    </w:pPr>
  </w:style>
  <w:style w:type="character" w:customStyle="1" w:styleId="Textkrper-Einzug2Zchn">
    <w:name w:val="Textkörper-Einzug 2 Zchn"/>
    <w:basedOn w:val="Absatz-Standardschriftart"/>
    <w:link w:val="Textkrper-Einzug2"/>
    <w:uiPriority w:val="99"/>
    <w:semiHidden/>
    <w:rsid w:val="00DC3D67"/>
    <w:rPr>
      <w:rFonts w:ascii="Calibri" w:hAnsi="Calibri" w:cs="Calibri"/>
    </w:rPr>
  </w:style>
  <w:style w:type="paragraph" w:styleId="Textkrper-Erstzeileneinzug">
    <w:name w:val="Body Text First Indent"/>
    <w:basedOn w:val="Textkrper"/>
    <w:link w:val="Textkrper-ErstzeileneinzugZchn"/>
    <w:uiPriority w:val="99"/>
    <w:semiHidden/>
    <w:unhideWhenUsed/>
    <w:rsid w:val="00DC3D67"/>
    <w:pPr>
      <w:spacing w:after="0"/>
      <w:ind w:firstLine="360"/>
    </w:pPr>
  </w:style>
  <w:style w:type="character" w:customStyle="1" w:styleId="Textkrper-ErstzeileneinzugZchn">
    <w:name w:val="Textkörper-Erstzeileneinzug Zchn"/>
    <w:basedOn w:val="TextkrperZchn"/>
    <w:link w:val="Textkrper-Erstzeileneinzug"/>
    <w:uiPriority w:val="99"/>
    <w:semiHidden/>
    <w:rsid w:val="00DC3D67"/>
    <w:rPr>
      <w:rFonts w:ascii="Calibri" w:hAnsi="Calibri" w:cs="Calibri"/>
    </w:rPr>
  </w:style>
  <w:style w:type="paragraph" w:styleId="Textkrper-Erstzeileneinzug2">
    <w:name w:val="Body Text First Indent 2"/>
    <w:basedOn w:val="Textkrper-Zeileneinzug"/>
    <w:link w:val="Textkrper-Erstzeileneinzug2Zchn"/>
    <w:uiPriority w:val="99"/>
    <w:semiHidden/>
    <w:unhideWhenUsed/>
    <w:rsid w:val="00DC3D67"/>
    <w:pPr>
      <w:spacing w:after="0"/>
      <w:ind w:firstLine="360"/>
    </w:pPr>
  </w:style>
  <w:style w:type="character" w:customStyle="1" w:styleId="Textkrper-Erstzeileneinzug2Zchn">
    <w:name w:val="Textkörper-Erstzeileneinzug 2 Zchn"/>
    <w:basedOn w:val="Textkrper-ZeileneinzugZchn"/>
    <w:link w:val="Textkrper-Erstzeileneinzug2"/>
    <w:uiPriority w:val="99"/>
    <w:semiHidden/>
    <w:rsid w:val="00DC3D67"/>
    <w:rPr>
      <w:rFonts w:ascii="Calibri" w:hAnsi="Calibri" w:cs="Calibri"/>
    </w:rPr>
  </w:style>
  <w:style w:type="paragraph" w:styleId="Standardeinzug">
    <w:name w:val="Normal Indent"/>
    <w:basedOn w:val="Standard"/>
    <w:uiPriority w:val="99"/>
    <w:semiHidden/>
    <w:unhideWhenUsed/>
    <w:rsid w:val="00DC3D67"/>
    <w:pPr>
      <w:ind w:left="720"/>
    </w:pPr>
  </w:style>
  <w:style w:type="paragraph" w:styleId="Fu-Endnotenberschrift">
    <w:name w:val="Note Heading"/>
    <w:basedOn w:val="Standard"/>
    <w:next w:val="Standard"/>
    <w:link w:val="Fu-EndnotenberschriftZchn"/>
    <w:uiPriority w:val="99"/>
    <w:semiHidden/>
    <w:unhideWhenUsed/>
    <w:rsid w:val="00DC3D67"/>
  </w:style>
  <w:style w:type="character" w:customStyle="1" w:styleId="Fu-EndnotenberschriftZchn">
    <w:name w:val="Fuß/-Endnotenüberschrift Zchn"/>
    <w:basedOn w:val="Absatz-Standardschriftart"/>
    <w:link w:val="Fu-Endnotenberschrift"/>
    <w:uiPriority w:val="99"/>
    <w:semiHidden/>
    <w:rsid w:val="00DC3D67"/>
    <w:rPr>
      <w:rFonts w:ascii="Calibri" w:hAnsi="Calibri" w:cs="Calibri"/>
    </w:rPr>
  </w:style>
  <w:style w:type="table" w:styleId="TabelleAktuell">
    <w:name w:val="Table Contemporary"/>
    <w:basedOn w:val="NormaleTabelle"/>
    <w:uiPriority w:val="99"/>
    <w:semiHidden/>
    <w:unhideWhenUsed/>
    <w:rsid w:val="00DC3D6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HelleListe">
    <w:name w:val="Light List"/>
    <w:basedOn w:val="NormaleTabelle"/>
    <w:uiPriority w:val="61"/>
    <w:semiHidden/>
    <w:unhideWhenUsed/>
    <w:rsid w:val="00DC3D6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semiHidden/>
    <w:unhideWhenUsed/>
    <w:rsid w:val="00DC3D67"/>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Liste-Akzent2">
    <w:name w:val="Light List Accent 2"/>
    <w:basedOn w:val="NormaleTabelle"/>
    <w:uiPriority w:val="61"/>
    <w:semiHidden/>
    <w:unhideWhenUsed/>
    <w:rsid w:val="00DC3D67"/>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HelleListe-Akzent3">
    <w:name w:val="Light List Accent 3"/>
    <w:basedOn w:val="NormaleTabelle"/>
    <w:uiPriority w:val="61"/>
    <w:semiHidden/>
    <w:unhideWhenUsed/>
    <w:rsid w:val="00DC3D67"/>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HelleListe-Akzent4">
    <w:name w:val="Light List Accent 4"/>
    <w:basedOn w:val="NormaleTabelle"/>
    <w:uiPriority w:val="61"/>
    <w:semiHidden/>
    <w:unhideWhenUsed/>
    <w:rsid w:val="00DC3D67"/>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HelleListe-Akzent5">
    <w:name w:val="Light List Accent 5"/>
    <w:basedOn w:val="NormaleTabelle"/>
    <w:uiPriority w:val="61"/>
    <w:semiHidden/>
    <w:unhideWhenUsed/>
    <w:rsid w:val="00DC3D67"/>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HelleListe-Akzent6">
    <w:name w:val="Light List Accent 6"/>
    <w:basedOn w:val="NormaleTabelle"/>
    <w:uiPriority w:val="61"/>
    <w:semiHidden/>
    <w:unhideWhenUsed/>
    <w:rsid w:val="00DC3D67"/>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HelleSchattierung">
    <w:name w:val="Light Shading"/>
    <w:basedOn w:val="NormaleTabelle"/>
    <w:uiPriority w:val="60"/>
    <w:semiHidden/>
    <w:unhideWhenUsed/>
    <w:rsid w:val="00DC3D6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semiHidden/>
    <w:unhideWhenUsed/>
    <w:rsid w:val="00DC3D67"/>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HelleSchattierung-Akzent2">
    <w:name w:val="Light Shading Accent 2"/>
    <w:basedOn w:val="NormaleTabelle"/>
    <w:uiPriority w:val="60"/>
    <w:semiHidden/>
    <w:unhideWhenUsed/>
    <w:rsid w:val="00DC3D67"/>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HelleSchattierung-Akzent3">
    <w:name w:val="Light Shading Accent 3"/>
    <w:basedOn w:val="NormaleTabelle"/>
    <w:uiPriority w:val="60"/>
    <w:semiHidden/>
    <w:unhideWhenUsed/>
    <w:rsid w:val="00DC3D67"/>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HelleSchattierung-Akzent4">
    <w:name w:val="Light Shading Accent 4"/>
    <w:basedOn w:val="NormaleTabelle"/>
    <w:uiPriority w:val="60"/>
    <w:semiHidden/>
    <w:unhideWhenUsed/>
    <w:rsid w:val="00DC3D67"/>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HelleSchattierung-Akzent5">
    <w:name w:val="Light Shading Accent 5"/>
    <w:basedOn w:val="NormaleTabelle"/>
    <w:uiPriority w:val="60"/>
    <w:semiHidden/>
    <w:unhideWhenUsed/>
    <w:rsid w:val="00DC3D67"/>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HelleSchattierung-Akzent6">
    <w:name w:val="Light Shading Accent 6"/>
    <w:basedOn w:val="NormaleTabelle"/>
    <w:uiPriority w:val="60"/>
    <w:semiHidden/>
    <w:unhideWhenUsed/>
    <w:rsid w:val="00DC3D67"/>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HellesRaster">
    <w:name w:val="Light Grid"/>
    <w:basedOn w:val="NormaleTabelle"/>
    <w:uiPriority w:val="62"/>
    <w:semiHidden/>
    <w:unhideWhenUsed/>
    <w:rsid w:val="00DC3D6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DC3D67"/>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sRaster-Akzent2">
    <w:name w:val="Light Grid Accent 2"/>
    <w:basedOn w:val="NormaleTabelle"/>
    <w:uiPriority w:val="62"/>
    <w:semiHidden/>
    <w:unhideWhenUsed/>
    <w:rsid w:val="00DC3D67"/>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HellesRaster-Akzent3">
    <w:name w:val="Light Grid Accent 3"/>
    <w:basedOn w:val="NormaleTabelle"/>
    <w:uiPriority w:val="62"/>
    <w:semiHidden/>
    <w:unhideWhenUsed/>
    <w:rsid w:val="00DC3D67"/>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HellesRaster-Akzent4">
    <w:name w:val="Light Grid Accent 4"/>
    <w:basedOn w:val="NormaleTabelle"/>
    <w:uiPriority w:val="62"/>
    <w:semiHidden/>
    <w:unhideWhenUsed/>
    <w:rsid w:val="00DC3D67"/>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HellesRaster-Akzent5">
    <w:name w:val="Light Grid Accent 5"/>
    <w:basedOn w:val="NormaleTabelle"/>
    <w:uiPriority w:val="62"/>
    <w:semiHidden/>
    <w:unhideWhenUsed/>
    <w:rsid w:val="00DC3D67"/>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HellesRaster-Akzent6">
    <w:name w:val="Light Grid Accent 6"/>
    <w:basedOn w:val="NormaleTabelle"/>
    <w:uiPriority w:val="62"/>
    <w:semiHidden/>
    <w:unhideWhenUsed/>
    <w:rsid w:val="00DC3D67"/>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DunkleListe">
    <w:name w:val="Dark List"/>
    <w:basedOn w:val="NormaleTabelle"/>
    <w:uiPriority w:val="70"/>
    <w:semiHidden/>
    <w:unhideWhenUsed/>
    <w:rsid w:val="00DC3D6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DC3D67"/>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unkleListe-Akzent2">
    <w:name w:val="Dark List Accent 2"/>
    <w:basedOn w:val="NormaleTabelle"/>
    <w:uiPriority w:val="70"/>
    <w:semiHidden/>
    <w:unhideWhenUsed/>
    <w:rsid w:val="00DC3D67"/>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unkleListe-Akzent3">
    <w:name w:val="Dark List Accent 3"/>
    <w:basedOn w:val="NormaleTabelle"/>
    <w:uiPriority w:val="70"/>
    <w:semiHidden/>
    <w:unhideWhenUsed/>
    <w:rsid w:val="00DC3D67"/>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unkleListe-Akzent4">
    <w:name w:val="Dark List Accent 4"/>
    <w:basedOn w:val="NormaleTabelle"/>
    <w:uiPriority w:val="70"/>
    <w:semiHidden/>
    <w:unhideWhenUsed/>
    <w:rsid w:val="00DC3D67"/>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unkleListe-Akzent5">
    <w:name w:val="Dark List Accent 5"/>
    <w:basedOn w:val="NormaleTabelle"/>
    <w:uiPriority w:val="70"/>
    <w:semiHidden/>
    <w:unhideWhenUsed/>
    <w:rsid w:val="00DC3D67"/>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unkleListe-Akzent6">
    <w:name w:val="Dark List Accent 6"/>
    <w:basedOn w:val="NormaleTabelle"/>
    <w:uiPriority w:val="70"/>
    <w:rsid w:val="00DC3D67"/>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Listentabelle1hell">
    <w:name w:val="List Table 1 Light"/>
    <w:basedOn w:val="NormaleTabelle"/>
    <w:uiPriority w:val="46"/>
    <w:rsid w:val="00DC3D6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DC3D67"/>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1hellAkzent2">
    <w:name w:val="List Table 1 Light Accent 2"/>
    <w:basedOn w:val="NormaleTabelle"/>
    <w:uiPriority w:val="46"/>
    <w:rsid w:val="00DC3D67"/>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ntabelle1hellAkzent3">
    <w:name w:val="List Table 1 Light Accent 3"/>
    <w:basedOn w:val="NormaleTabelle"/>
    <w:uiPriority w:val="46"/>
    <w:rsid w:val="00DC3D67"/>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1hellAkzent4">
    <w:name w:val="List Table 1 Light Accent 4"/>
    <w:basedOn w:val="NormaleTabelle"/>
    <w:uiPriority w:val="46"/>
    <w:rsid w:val="00DC3D67"/>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1hellAkzent5">
    <w:name w:val="List Table 1 Light Accent 5"/>
    <w:basedOn w:val="NormaleTabelle"/>
    <w:uiPriority w:val="46"/>
    <w:rsid w:val="00DC3D67"/>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1hellAkzent6">
    <w:name w:val="List Table 1 Light Accent 6"/>
    <w:basedOn w:val="NormaleTabelle"/>
    <w:uiPriority w:val="46"/>
    <w:rsid w:val="00DC3D67"/>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2">
    <w:name w:val="List Table 2"/>
    <w:basedOn w:val="NormaleTabelle"/>
    <w:uiPriority w:val="47"/>
    <w:rsid w:val="00DC3D6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DC3D67"/>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2Akzent2">
    <w:name w:val="List Table 2 Accent 2"/>
    <w:basedOn w:val="NormaleTabelle"/>
    <w:uiPriority w:val="47"/>
    <w:rsid w:val="00DC3D67"/>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ntabelle2Akzent3">
    <w:name w:val="List Table 2 Accent 3"/>
    <w:basedOn w:val="NormaleTabelle"/>
    <w:uiPriority w:val="47"/>
    <w:rsid w:val="00DC3D67"/>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2Akzent4">
    <w:name w:val="List Table 2 Accent 4"/>
    <w:basedOn w:val="NormaleTabelle"/>
    <w:uiPriority w:val="47"/>
    <w:rsid w:val="00DC3D67"/>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2Akzent5">
    <w:name w:val="List Table 2 Accent 5"/>
    <w:basedOn w:val="NormaleTabelle"/>
    <w:uiPriority w:val="47"/>
    <w:rsid w:val="00DC3D67"/>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2Akzent6">
    <w:name w:val="List Table 2 Accent 6"/>
    <w:basedOn w:val="NormaleTabelle"/>
    <w:uiPriority w:val="47"/>
    <w:rsid w:val="00DC3D67"/>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3">
    <w:name w:val="List Table 3"/>
    <w:basedOn w:val="NormaleTabelle"/>
    <w:uiPriority w:val="48"/>
    <w:rsid w:val="00DC3D6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DC3D67"/>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entabelle3Akzent2">
    <w:name w:val="List Table 3 Accent 2"/>
    <w:basedOn w:val="NormaleTabelle"/>
    <w:uiPriority w:val="48"/>
    <w:rsid w:val="00DC3D67"/>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entabelle3Akzent3">
    <w:name w:val="List Table 3 Accent 3"/>
    <w:basedOn w:val="NormaleTabelle"/>
    <w:uiPriority w:val="48"/>
    <w:rsid w:val="00DC3D67"/>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entabelle3Akzent4">
    <w:name w:val="List Table 3 Accent 4"/>
    <w:basedOn w:val="NormaleTabelle"/>
    <w:uiPriority w:val="48"/>
    <w:rsid w:val="00DC3D67"/>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entabelle3Akzent5">
    <w:name w:val="List Table 3 Accent 5"/>
    <w:basedOn w:val="NormaleTabelle"/>
    <w:uiPriority w:val="48"/>
    <w:rsid w:val="00DC3D6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entabelle3Akzent6">
    <w:name w:val="List Table 3 Accent 6"/>
    <w:basedOn w:val="NormaleTabelle"/>
    <w:uiPriority w:val="48"/>
    <w:rsid w:val="00DC3D67"/>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entabelle4">
    <w:name w:val="List Table 4"/>
    <w:basedOn w:val="NormaleTabelle"/>
    <w:uiPriority w:val="49"/>
    <w:rsid w:val="00DC3D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DC3D6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4Akzent2">
    <w:name w:val="List Table 4 Accent 2"/>
    <w:basedOn w:val="NormaleTabelle"/>
    <w:uiPriority w:val="49"/>
    <w:rsid w:val="00DC3D6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ntabelle4Akzent3">
    <w:name w:val="List Table 4 Accent 3"/>
    <w:basedOn w:val="NormaleTabelle"/>
    <w:uiPriority w:val="49"/>
    <w:rsid w:val="00DC3D6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4Akzent4">
    <w:name w:val="List Table 4 Accent 4"/>
    <w:basedOn w:val="NormaleTabelle"/>
    <w:uiPriority w:val="49"/>
    <w:rsid w:val="00DC3D67"/>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4Akzent5">
    <w:name w:val="List Table 4 Accent 5"/>
    <w:basedOn w:val="NormaleTabelle"/>
    <w:uiPriority w:val="49"/>
    <w:rsid w:val="00DC3D6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4Akzent6">
    <w:name w:val="List Table 4 Accent 6"/>
    <w:basedOn w:val="NormaleTabelle"/>
    <w:uiPriority w:val="49"/>
    <w:rsid w:val="00DC3D6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5dunkel">
    <w:name w:val="List Table 5 Dark"/>
    <w:basedOn w:val="NormaleTabelle"/>
    <w:uiPriority w:val="50"/>
    <w:rsid w:val="00DC3D6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DC3D67"/>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DC3D67"/>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DC3D67"/>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DC3D67"/>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DC3D67"/>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DC3D67"/>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DC3D6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DC3D67"/>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entabelle6farbigAkzent2">
    <w:name w:val="List Table 6 Colorful Accent 2"/>
    <w:basedOn w:val="NormaleTabelle"/>
    <w:uiPriority w:val="51"/>
    <w:rsid w:val="00DC3D67"/>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entabelle6farbigAkzent3">
    <w:name w:val="List Table 6 Colorful Accent 3"/>
    <w:basedOn w:val="NormaleTabelle"/>
    <w:uiPriority w:val="51"/>
    <w:rsid w:val="00DC3D67"/>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6farbigAkzent4">
    <w:name w:val="List Table 6 Colorful Accent 4"/>
    <w:basedOn w:val="NormaleTabelle"/>
    <w:uiPriority w:val="51"/>
    <w:rsid w:val="00DC3D67"/>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entabelle6farbigAkzent5">
    <w:name w:val="List Table 6 Colorful Accent 5"/>
    <w:basedOn w:val="NormaleTabelle"/>
    <w:uiPriority w:val="51"/>
    <w:rsid w:val="00DC3D67"/>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6farbigAkzent6">
    <w:name w:val="List Table 6 Colorful Accent 6"/>
    <w:basedOn w:val="NormaleTabelle"/>
    <w:uiPriority w:val="51"/>
    <w:rsid w:val="00DC3D67"/>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7farbig">
    <w:name w:val="List Table 7 Colorful"/>
    <w:basedOn w:val="NormaleTabelle"/>
    <w:uiPriority w:val="52"/>
    <w:rsid w:val="00DC3D6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DC3D67"/>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DC3D67"/>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DC3D67"/>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DC3D67"/>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DC3D67"/>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DC3D67"/>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Mail-Signatur">
    <w:name w:val="E-mail Signature"/>
    <w:basedOn w:val="Standard"/>
    <w:link w:val="E-Mail-SignaturZchn"/>
    <w:uiPriority w:val="99"/>
    <w:semiHidden/>
    <w:unhideWhenUsed/>
    <w:rsid w:val="00DC3D67"/>
  </w:style>
  <w:style w:type="character" w:customStyle="1" w:styleId="E-Mail-SignaturZchn">
    <w:name w:val="E-Mail-Signatur Zchn"/>
    <w:basedOn w:val="Absatz-Standardschriftart"/>
    <w:link w:val="E-Mail-Signatur"/>
    <w:uiPriority w:val="99"/>
    <w:semiHidden/>
    <w:rsid w:val="00DC3D67"/>
    <w:rPr>
      <w:rFonts w:ascii="Calibri" w:hAnsi="Calibri" w:cs="Calibri"/>
    </w:rPr>
  </w:style>
  <w:style w:type="paragraph" w:styleId="Anrede">
    <w:name w:val="Salutation"/>
    <w:basedOn w:val="Standard"/>
    <w:next w:val="Standard"/>
    <w:link w:val="AnredeZchn"/>
    <w:uiPriority w:val="99"/>
    <w:semiHidden/>
    <w:unhideWhenUsed/>
    <w:rsid w:val="00DC3D67"/>
  </w:style>
  <w:style w:type="character" w:customStyle="1" w:styleId="AnredeZchn">
    <w:name w:val="Anrede Zchn"/>
    <w:basedOn w:val="Absatz-Standardschriftart"/>
    <w:link w:val="Anrede"/>
    <w:uiPriority w:val="99"/>
    <w:semiHidden/>
    <w:rsid w:val="00DC3D67"/>
    <w:rPr>
      <w:rFonts w:ascii="Calibri" w:hAnsi="Calibri" w:cs="Calibri"/>
    </w:rPr>
  </w:style>
  <w:style w:type="table" w:styleId="TabelleSpalten1">
    <w:name w:val="Table Columns 1"/>
    <w:basedOn w:val="NormaleTabelle"/>
    <w:uiPriority w:val="99"/>
    <w:semiHidden/>
    <w:unhideWhenUsed/>
    <w:rsid w:val="00DC3D6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DC3D6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DC3D6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DC3D6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DC3D6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Unterschrift">
    <w:name w:val="Signature"/>
    <w:basedOn w:val="Standard"/>
    <w:link w:val="UnterschriftZchn"/>
    <w:uiPriority w:val="99"/>
    <w:semiHidden/>
    <w:unhideWhenUsed/>
    <w:rsid w:val="00DC3D67"/>
    <w:pPr>
      <w:ind w:left="4320"/>
    </w:pPr>
  </w:style>
  <w:style w:type="character" w:customStyle="1" w:styleId="UnterschriftZchn">
    <w:name w:val="Unterschrift Zchn"/>
    <w:basedOn w:val="Absatz-Standardschriftart"/>
    <w:link w:val="Unterschrift"/>
    <w:uiPriority w:val="99"/>
    <w:semiHidden/>
    <w:rsid w:val="00DC3D67"/>
    <w:rPr>
      <w:rFonts w:ascii="Calibri" w:hAnsi="Calibri" w:cs="Calibri"/>
    </w:rPr>
  </w:style>
  <w:style w:type="table" w:styleId="TabelleEinfach1">
    <w:name w:val="Table Simple 1"/>
    <w:basedOn w:val="NormaleTabelle"/>
    <w:uiPriority w:val="99"/>
    <w:semiHidden/>
    <w:unhideWhenUsed/>
    <w:rsid w:val="00DC3D6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DC3D6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DC3D6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rsid w:val="00DC3D6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Standard"/>
    <w:next w:val="Standard"/>
    <w:autoRedefine/>
    <w:uiPriority w:val="99"/>
    <w:semiHidden/>
    <w:unhideWhenUsed/>
    <w:rsid w:val="00DC3D67"/>
    <w:pPr>
      <w:ind w:left="220" w:hanging="220"/>
    </w:pPr>
  </w:style>
  <w:style w:type="paragraph" w:styleId="Index2">
    <w:name w:val="index 2"/>
    <w:basedOn w:val="Standard"/>
    <w:next w:val="Standard"/>
    <w:autoRedefine/>
    <w:uiPriority w:val="99"/>
    <w:semiHidden/>
    <w:unhideWhenUsed/>
    <w:rsid w:val="00DC3D67"/>
    <w:pPr>
      <w:ind w:left="440" w:hanging="220"/>
    </w:pPr>
  </w:style>
  <w:style w:type="paragraph" w:styleId="Index3">
    <w:name w:val="index 3"/>
    <w:basedOn w:val="Standard"/>
    <w:next w:val="Standard"/>
    <w:autoRedefine/>
    <w:uiPriority w:val="99"/>
    <w:semiHidden/>
    <w:unhideWhenUsed/>
    <w:rsid w:val="00DC3D67"/>
    <w:pPr>
      <w:ind w:left="660" w:hanging="220"/>
    </w:pPr>
  </w:style>
  <w:style w:type="paragraph" w:styleId="Index4">
    <w:name w:val="index 4"/>
    <w:basedOn w:val="Standard"/>
    <w:next w:val="Standard"/>
    <w:autoRedefine/>
    <w:uiPriority w:val="99"/>
    <w:semiHidden/>
    <w:unhideWhenUsed/>
    <w:rsid w:val="00DC3D67"/>
    <w:pPr>
      <w:ind w:left="880" w:hanging="220"/>
    </w:pPr>
  </w:style>
  <w:style w:type="paragraph" w:styleId="Index5">
    <w:name w:val="index 5"/>
    <w:basedOn w:val="Standard"/>
    <w:next w:val="Standard"/>
    <w:autoRedefine/>
    <w:uiPriority w:val="99"/>
    <w:semiHidden/>
    <w:unhideWhenUsed/>
    <w:rsid w:val="00DC3D67"/>
    <w:pPr>
      <w:ind w:left="1100" w:hanging="220"/>
    </w:pPr>
  </w:style>
  <w:style w:type="paragraph" w:styleId="Index6">
    <w:name w:val="index 6"/>
    <w:basedOn w:val="Standard"/>
    <w:next w:val="Standard"/>
    <w:autoRedefine/>
    <w:uiPriority w:val="99"/>
    <w:semiHidden/>
    <w:unhideWhenUsed/>
    <w:rsid w:val="00DC3D67"/>
    <w:pPr>
      <w:ind w:left="1320" w:hanging="220"/>
    </w:pPr>
  </w:style>
  <w:style w:type="paragraph" w:styleId="Index7">
    <w:name w:val="index 7"/>
    <w:basedOn w:val="Standard"/>
    <w:next w:val="Standard"/>
    <w:autoRedefine/>
    <w:uiPriority w:val="99"/>
    <w:semiHidden/>
    <w:unhideWhenUsed/>
    <w:rsid w:val="00DC3D67"/>
    <w:pPr>
      <w:ind w:left="1540" w:hanging="220"/>
    </w:pPr>
  </w:style>
  <w:style w:type="paragraph" w:styleId="Index8">
    <w:name w:val="index 8"/>
    <w:basedOn w:val="Standard"/>
    <w:next w:val="Standard"/>
    <w:autoRedefine/>
    <w:uiPriority w:val="99"/>
    <w:semiHidden/>
    <w:unhideWhenUsed/>
    <w:rsid w:val="00DC3D67"/>
    <w:pPr>
      <w:ind w:left="1760" w:hanging="220"/>
    </w:pPr>
  </w:style>
  <w:style w:type="paragraph" w:styleId="Index9">
    <w:name w:val="index 9"/>
    <w:basedOn w:val="Standard"/>
    <w:next w:val="Standard"/>
    <w:autoRedefine/>
    <w:uiPriority w:val="99"/>
    <w:semiHidden/>
    <w:unhideWhenUsed/>
    <w:rsid w:val="00DC3D67"/>
    <w:pPr>
      <w:ind w:left="1980" w:hanging="220"/>
    </w:pPr>
  </w:style>
  <w:style w:type="paragraph" w:styleId="Indexberschrift">
    <w:name w:val="index heading"/>
    <w:basedOn w:val="Standard"/>
    <w:next w:val="Index1"/>
    <w:uiPriority w:val="99"/>
    <w:semiHidden/>
    <w:unhideWhenUsed/>
    <w:rsid w:val="00DC3D67"/>
    <w:rPr>
      <w:rFonts w:ascii="Calibri Light" w:eastAsiaTheme="majorEastAsia" w:hAnsi="Calibri Light" w:cs="Calibri Light"/>
      <w:b/>
      <w:bCs/>
    </w:rPr>
  </w:style>
  <w:style w:type="paragraph" w:styleId="Gruformel">
    <w:name w:val="Closing"/>
    <w:basedOn w:val="Standard"/>
    <w:link w:val="GruformelZchn"/>
    <w:uiPriority w:val="99"/>
    <w:semiHidden/>
    <w:unhideWhenUsed/>
    <w:rsid w:val="00DC3D67"/>
    <w:pPr>
      <w:ind w:left="4320"/>
    </w:pPr>
  </w:style>
  <w:style w:type="character" w:customStyle="1" w:styleId="GruformelZchn">
    <w:name w:val="Grußformel Zchn"/>
    <w:basedOn w:val="Absatz-Standardschriftart"/>
    <w:link w:val="Gruformel"/>
    <w:uiPriority w:val="99"/>
    <w:semiHidden/>
    <w:rsid w:val="00DC3D67"/>
    <w:rPr>
      <w:rFonts w:ascii="Calibri" w:hAnsi="Calibri" w:cs="Calibri"/>
    </w:rPr>
  </w:style>
  <w:style w:type="table" w:styleId="Tabellenraster">
    <w:name w:val="Table Grid"/>
    <w:basedOn w:val="NormaleTabelle"/>
    <w:uiPriority w:val="39"/>
    <w:rsid w:val="00DC3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Raster1">
    <w:name w:val="Table Grid 1"/>
    <w:basedOn w:val="NormaleTabelle"/>
    <w:uiPriority w:val="99"/>
    <w:semiHidden/>
    <w:unhideWhenUsed/>
    <w:rsid w:val="00DC3D6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DC3D6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DC3D6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DC3D6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DC3D6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DC3D6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DC3D6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1hell">
    <w:name w:val="Grid Table 1 Light"/>
    <w:basedOn w:val="NormaleTabelle"/>
    <w:uiPriority w:val="46"/>
    <w:rsid w:val="00DC3D6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DC3D6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DC3D67"/>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DC3D6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DC3D67"/>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DC3D67"/>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DC3D6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DC3D6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DC3D67"/>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2Akzent2">
    <w:name w:val="Grid Table 2 Accent 2"/>
    <w:basedOn w:val="NormaleTabelle"/>
    <w:uiPriority w:val="47"/>
    <w:rsid w:val="00DC3D67"/>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2Akzent3">
    <w:name w:val="Grid Table 2 Accent 3"/>
    <w:basedOn w:val="NormaleTabelle"/>
    <w:uiPriority w:val="47"/>
    <w:rsid w:val="00DC3D6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2Akzent4">
    <w:name w:val="Grid Table 2 Accent 4"/>
    <w:basedOn w:val="NormaleTabelle"/>
    <w:uiPriority w:val="47"/>
    <w:rsid w:val="00DC3D67"/>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2Akzent5">
    <w:name w:val="Grid Table 2 Accent 5"/>
    <w:basedOn w:val="NormaleTabelle"/>
    <w:uiPriority w:val="47"/>
    <w:rsid w:val="00DC3D67"/>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2Akzent6">
    <w:name w:val="Grid Table 2 Accent 6"/>
    <w:basedOn w:val="NormaleTabelle"/>
    <w:uiPriority w:val="47"/>
    <w:rsid w:val="00DC3D67"/>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3">
    <w:name w:val="Grid Table 3"/>
    <w:basedOn w:val="NormaleTabelle"/>
    <w:uiPriority w:val="48"/>
    <w:rsid w:val="00DC3D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DC3D6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itternetztabelle3Akzent2">
    <w:name w:val="Grid Table 3 Accent 2"/>
    <w:basedOn w:val="NormaleTabelle"/>
    <w:uiPriority w:val="48"/>
    <w:rsid w:val="00DC3D6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itternetztabelle3Akzent3">
    <w:name w:val="Grid Table 3 Accent 3"/>
    <w:basedOn w:val="NormaleTabelle"/>
    <w:uiPriority w:val="48"/>
    <w:rsid w:val="00DC3D6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itternetztabelle3Akzent4">
    <w:name w:val="Grid Table 3 Accent 4"/>
    <w:basedOn w:val="NormaleTabelle"/>
    <w:uiPriority w:val="48"/>
    <w:rsid w:val="00DC3D67"/>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itternetztabelle3Akzent5">
    <w:name w:val="Grid Table 3 Accent 5"/>
    <w:basedOn w:val="NormaleTabelle"/>
    <w:uiPriority w:val="48"/>
    <w:rsid w:val="00DC3D6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itternetztabelle3Akzent6">
    <w:name w:val="Grid Table 3 Accent 6"/>
    <w:basedOn w:val="NormaleTabelle"/>
    <w:uiPriority w:val="48"/>
    <w:rsid w:val="00DC3D6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itternetztabelle4">
    <w:name w:val="Grid Table 4"/>
    <w:basedOn w:val="NormaleTabelle"/>
    <w:uiPriority w:val="49"/>
    <w:rsid w:val="00DC3D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DC3D6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4Akzent2">
    <w:name w:val="Grid Table 4 Accent 2"/>
    <w:basedOn w:val="NormaleTabelle"/>
    <w:uiPriority w:val="49"/>
    <w:rsid w:val="00DC3D6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3">
    <w:name w:val="Grid Table 4 Accent 3"/>
    <w:basedOn w:val="NormaleTabelle"/>
    <w:uiPriority w:val="49"/>
    <w:rsid w:val="00DC3D6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4Akzent4">
    <w:name w:val="Grid Table 4 Accent 4"/>
    <w:basedOn w:val="NormaleTabelle"/>
    <w:uiPriority w:val="49"/>
    <w:rsid w:val="00DC3D67"/>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4Akzent5">
    <w:name w:val="Grid Table 4 Accent 5"/>
    <w:basedOn w:val="NormaleTabelle"/>
    <w:uiPriority w:val="49"/>
    <w:rsid w:val="00DC3D6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4Akzent6">
    <w:name w:val="Grid Table 4 Accent 6"/>
    <w:basedOn w:val="NormaleTabelle"/>
    <w:uiPriority w:val="49"/>
    <w:rsid w:val="00DC3D6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5dunkel">
    <w:name w:val="Grid Table 5 Dark"/>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itternetztabelle5dunkelAkzent2">
    <w:name w:val="Grid Table 5 Dark Accent 2"/>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itternetztabelle5dunkelAkzent3">
    <w:name w:val="Grid Table 5 Dark Accent 3"/>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itternetztabelle5dunkelAkzent4">
    <w:name w:val="Grid Table 5 Dark Accent 4"/>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itternetztabelle5dunkelAkzent5">
    <w:name w:val="Grid Table 5 Dark Accent 5"/>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5dunkelAkzent6">
    <w:name w:val="Grid Table 5 Dark Accent 6"/>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tternetztabelle6farbig">
    <w:name w:val="Grid Table 6 Colorful"/>
    <w:basedOn w:val="NormaleTabelle"/>
    <w:uiPriority w:val="51"/>
    <w:rsid w:val="00DC3D6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DC3D67"/>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6farbigAkzent2">
    <w:name w:val="Grid Table 6 Colorful Accent 2"/>
    <w:basedOn w:val="NormaleTabelle"/>
    <w:uiPriority w:val="51"/>
    <w:rsid w:val="00DC3D67"/>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6farbigAkzent3">
    <w:name w:val="Grid Table 6 Colorful Accent 3"/>
    <w:basedOn w:val="NormaleTabelle"/>
    <w:uiPriority w:val="51"/>
    <w:rsid w:val="00DC3D6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6farbigAkzent4">
    <w:name w:val="Grid Table 6 Colorful Accent 4"/>
    <w:basedOn w:val="NormaleTabelle"/>
    <w:uiPriority w:val="51"/>
    <w:rsid w:val="00DC3D67"/>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itternetztabelle6farbigAkzent5">
    <w:name w:val="Grid Table 6 Colorful Accent 5"/>
    <w:basedOn w:val="NormaleTabelle"/>
    <w:uiPriority w:val="51"/>
    <w:rsid w:val="00DC3D67"/>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6farbigAkzent6">
    <w:name w:val="Grid Table 6 Colorful Accent 6"/>
    <w:basedOn w:val="NormaleTabelle"/>
    <w:uiPriority w:val="51"/>
    <w:rsid w:val="00DC3D67"/>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tternetztabelle7farbig">
    <w:name w:val="Grid Table 7 Colorful"/>
    <w:basedOn w:val="NormaleTabelle"/>
    <w:uiPriority w:val="52"/>
    <w:rsid w:val="00DC3D6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DC3D67"/>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itternetztabelle7farbigAkzent2">
    <w:name w:val="Grid Table 7 Colorful Accent 2"/>
    <w:basedOn w:val="NormaleTabelle"/>
    <w:uiPriority w:val="52"/>
    <w:rsid w:val="00DC3D67"/>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itternetztabelle7farbigAkzent3">
    <w:name w:val="Grid Table 7 Colorful Accent 3"/>
    <w:basedOn w:val="NormaleTabelle"/>
    <w:uiPriority w:val="52"/>
    <w:rsid w:val="00DC3D6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itternetztabelle7farbigAkzent4">
    <w:name w:val="Grid Table 7 Colorful Accent 4"/>
    <w:basedOn w:val="NormaleTabelle"/>
    <w:uiPriority w:val="52"/>
    <w:rsid w:val="00DC3D67"/>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itternetztabelle7farbigAkzent5">
    <w:name w:val="Grid Table 7 Colorful Accent 5"/>
    <w:basedOn w:val="NormaleTabelle"/>
    <w:uiPriority w:val="52"/>
    <w:rsid w:val="00DC3D67"/>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itternetztabelle7farbigAkzent6">
    <w:name w:val="Grid Table 7 Colorful Accent 6"/>
    <w:basedOn w:val="NormaleTabelle"/>
    <w:uiPriority w:val="52"/>
    <w:rsid w:val="00DC3D67"/>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leWeb1">
    <w:name w:val="Table Web 1"/>
    <w:basedOn w:val="NormaleTabelle"/>
    <w:uiPriority w:val="99"/>
    <w:semiHidden/>
    <w:unhideWhenUsed/>
    <w:rsid w:val="00DC3D6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DC3D6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rsid w:val="00DC3D6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Funotenzeichen">
    <w:name w:val="footnote reference"/>
    <w:basedOn w:val="Absatz-Standardschriftart"/>
    <w:uiPriority w:val="99"/>
    <w:semiHidden/>
    <w:unhideWhenUsed/>
    <w:rsid w:val="00DC3D67"/>
    <w:rPr>
      <w:rFonts w:ascii="Calibri" w:hAnsi="Calibri" w:cs="Calibri"/>
      <w:vertAlign w:val="superscript"/>
    </w:rPr>
  </w:style>
  <w:style w:type="character" w:styleId="Zeilennummer">
    <w:name w:val="line number"/>
    <w:basedOn w:val="Absatz-Standardschriftart"/>
    <w:uiPriority w:val="99"/>
    <w:semiHidden/>
    <w:unhideWhenUsed/>
    <w:rsid w:val="00DC3D67"/>
    <w:rPr>
      <w:rFonts w:ascii="Calibri" w:hAnsi="Calibri" w:cs="Calibri"/>
    </w:rPr>
  </w:style>
  <w:style w:type="table" w:styleId="Tabelle3D-Effekt1">
    <w:name w:val="Table 3D effects 1"/>
    <w:basedOn w:val="NormaleTabelle"/>
    <w:uiPriority w:val="99"/>
    <w:semiHidden/>
    <w:unhideWhenUsed/>
    <w:rsid w:val="00DC3D6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DC3D6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DC3D6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DC3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uiPriority w:val="99"/>
    <w:semiHidden/>
    <w:unhideWhenUsed/>
    <w:rsid w:val="00DC3D67"/>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75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S29192004MTK\StudentsHome$\erich.krueger\AppData\Microsoft\Templates\Einfacher%20Zeilenabstand%20(le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purl.org/dc/dcmitype/"/>
    <ds:schemaRef ds:uri="4873beb7-5857-4685-be1f-d57550cc96cc"/>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http://schemas.microsoft.com/office/2006/documentManagement/types"/>
    <ds:schemaRef ds:uri="http://www.w3.org/XML/1998/namespace"/>
    <ds:schemaRef ds:uri="http://purl.org/dc/te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A55264-23A7-412A-9F23-2CAC65D5E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Einfacher Zeilenabstand (leer).dotx</Template>
  <TotalTime>0</TotalTime>
  <Pages>1</Pages>
  <Words>271</Words>
  <Characters>1712</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2023-11-30T11:46:00Z</dcterms:created>
  <dcterms:modified xsi:type="dcterms:W3CDTF">2023-12-06T12:21:00Z</dcterms:modified>
</cp:coreProperties>
</file>